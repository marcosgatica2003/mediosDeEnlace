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75" w:rsidRPr="00215ED3" w:rsidRDefault="00215ED3">
      <w:pPr>
        <w:pStyle w:val="Ttulo"/>
        <w:ind w:right="-675"/>
        <w:rPr>
          <w:rFonts w:ascii="Tahoma" w:hAnsi="Tahoma" w:cs="Tahoma"/>
          <w:b/>
          <w:bCs/>
          <w:color w:val="0000FF"/>
          <w:sz w:val="24"/>
        </w:rPr>
      </w:pPr>
      <w:r w:rsidRPr="00215ED3">
        <w:rPr>
          <w:rFonts w:ascii="Tahoma" w:hAnsi="Tahoma" w:cs="Tahoma"/>
          <w:b/>
          <w:bCs/>
          <w:color w:val="0000FF"/>
          <w:sz w:val="24"/>
        </w:rPr>
        <w:t>Trabajo Práctico</w:t>
      </w:r>
      <w:r w:rsidR="00396C75" w:rsidRPr="00215ED3">
        <w:rPr>
          <w:rFonts w:ascii="Tahoma" w:hAnsi="Tahoma" w:cs="Tahoma"/>
          <w:b/>
          <w:bCs/>
          <w:color w:val="0000FF"/>
          <w:sz w:val="24"/>
        </w:rPr>
        <w:t xml:space="preserve"> Nº 1</w:t>
      </w:r>
      <w:r w:rsidR="0099508C" w:rsidRPr="00215ED3">
        <w:rPr>
          <w:rFonts w:ascii="Tahoma" w:hAnsi="Tahoma" w:cs="Tahoma"/>
          <w:b/>
          <w:bCs/>
          <w:color w:val="0000FF"/>
          <w:sz w:val="24"/>
        </w:rPr>
        <w:t>5</w:t>
      </w:r>
      <w:r w:rsidR="00396C75" w:rsidRPr="00215ED3">
        <w:rPr>
          <w:rFonts w:ascii="Tahoma" w:hAnsi="Tahoma" w:cs="Tahoma"/>
          <w:b/>
          <w:bCs/>
          <w:color w:val="0000FF"/>
          <w:sz w:val="24"/>
        </w:rPr>
        <w:t>: L</w:t>
      </w:r>
      <w:r w:rsidRPr="00215ED3">
        <w:rPr>
          <w:rFonts w:ascii="Tahoma" w:hAnsi="Tahoma" w:cs="Tahoma"/>
          <w:b/>
          <w:bCs/>
          <w:color w:val="0000FF"/>
          <w:sz w:val="24"/>
        </w:rPr>
        <w:t>ínea de transmisión</w:t>
      </w:r>
      <w:r w:rsidR="00396C75" w:rsidRPr="00215ED3">
        <w:rPr>
          <w:rFonts w:ascii="Tahoma" w:hAnsi="Tahoma" w:cs="Tahoma"/>
          <w:b/>
          <w:bCs/>
          <w:color w:val="0000FF"/>
          <w:sz w:val="24"/>
        </w:rPr>
        <w:t xml:space="preserve"> </w:t>
      </w:r>
      <w:r w:rsidR="00345419" w:rsidRPr="00215ED3">
        <w:rPr>
          <w:rFonts w:ascii="Tahoma" w:hAnsi="Tahoma" w:cs="Tahoma"/>
          <w:b/>
          <w:bCs/>
          <w:color w:val="0000FF"/>
          <w:sz w:val="24"/>
        </w:rPr>
        <w:t>(c)</w:t>
      </w:r>
    </w:p>
    <w:p w:rsidR="00396C75" w:rsidRDefault="00396C75" w:rsidP="007F3F24">
      <w:pPr>
        <w:pStyle w:val="Textoindependiente"/>
      </w:pPr>
    </w:p>
    <w:p w:rsidR="00396C75" w:rsidRDefault="00396C75" w:rsidP="007F3F24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1) 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Impedancia característica </w:t>
      </w:r>
      <w:r w:rsidR="00345419" w:rsidRPr="00345419">
        <w:rPr>
          <w:rFonts w:ascii="Tahoma" w:hAnsi="Tahoma" w:cs="Tahoma"/>
          <w:b/>
          <w:bCs/>
          <w:sz w:val="20"/>
          <w:szCs w:val="20"/>
          <w:u w:val="none"/>
        </w:rPr>
        <w:t>Zo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 de una línea de transmisión.</w:t>
      </w:r>
    </w:p>
    <w:p w:rsidR="00345419" w:rsidRPr="006D4A61" w:rsidRDefault="00A55F36" w:rsidP="00A55F36">
      <w:pPr>
        <w:pStyle w:val="Ttulo"/>
        <w:numPr>
          <w:ilvl w:val="0"/>
          <w:numId w:val="6"/>
        </w:numPr>
        <w:ind w:left="1276" w:right="-675" w:hanging="218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a</w:t>
      </w:r>
      <w:r w:rsidR="00345419" w:rsidRPr="006D4A61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 w:rsidR="00345419">
        <w:rPr>
          <w:rFonts w:ascii="Tahoma" w:hAnsi="Tahoma" w:cs="Tahoma"/>
          <w:bCs/>
          <w:sz w:val="20"/>
          <w:szCs w:val="20"/>
          <w:u w:val="none"/>
        </w:rPr>
        <w:t>Definición.</w:t>
      </w:r>
    </w:p>
    <w:p w:rsidR="00345419" w:rsidRPr="006D4A61" w:rsidRDefault="00A55F36" w:rsidP="00A55F36">
      <w:pPr>
        <w:pStyle w:val="Ttulo"/>
        <w:numPr>
          <w:ilvl w:val="0"/>
          <w:numId w:val="6"/>
        </w:numPr>
        <w:ind w:left="1276" w:right="-675" w:hanging="218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b</w:t>
      </w:r>
      <w:r w:rsidR="00345419" w:rsidRPr="006D4A61">
        <w:rPr>
          <w:rFonts w:ascii="Tahoma" w:hAnsi="Tahoma" w:cs="Tahoma"/>
          <w:bCs/>
          <w:sz w:val="20"/>
          <w:szCs w:val="20"/>
          <w:u w:val="none"/>
        </w:rPr>
        <w:t>) ¿</w:t>
      </w:r>
      <w:r w:rsidR="00345419">
        <w:rPr>
          <w:rFonts w:ascii="Tahoma" w:hAnsi="Tahoma" w:cs="Tahoma"/>
          <w:bCs/>
          <w:sz w:val="20"/>
          <w:szCs w:val="20"/>
          <w:u w:val="none"/>
        </w:rPr>
        <w:t>Depende de la longitud de la línea de transmisión</w:t>
      </w:r>
      <w:r w:rsidR="00345419" w:rsidRPr="006D4A61">
        <w:rPr>
          <w:rFonts w:ascii="Tahoma" w:hAnsi="Tahoma" w:cs="Tahoma"/>
          <w:bCs/>
          <w:sz w:val="20"/>
          <w:szCs w:val="20"/>
          <w:u w:val="none"/>
        </w:rPr>
        <w:t xml:space="preserve">? </w:t>
      </w:r>
      <w:r w:rsidR="00345419">
        <w:rPr>
          <w:rFonts w:ascii="Tahoma" w:hAnsi="Tahoma" w:cs="Tahoma"/>
          <w:bCs/>
          <w:sz w:val="20"/>
          <w:szCs w:val="20"/>
          <w:u w:val="none"/>
        </w:rPr>
        <w:t>SI – NO – POR QUÉ.</w:t>
      </w:r>
    </w:p>
    <w:p w:rsidR="00345419" w:rsidRDefault="00345419" w:rsidP="00345419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2</w:t>
      </w: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>
        <w:rPr>
          <w:rFonts w:ascii="Tahoma" w:hAnsi="Tahoma" w:cs="Tahoma"/>
          <w:bCs/>
          <w:sz w:val="20"/>
          <w:szCs w:val="20"/>
          <w:u w:val="none"/>
        </w:rPr>
        <w:t xml:space="preserve">Tiempo de retardo </w:t>
      </w:r>
      <w:r w:rsidRPr="00345419">
        <w:rPr>
          <w:rFonts w:ascii="Tahoma" w:hAnsi="Tahoma" w:cs="Tahoma"/>
          <w:b/>
          <w:bCs/>
          <w:sz w:val="20"/>
          <w:szCs w:val="20"/>
          <w:u w:val="none"/>
        </w:rPr>
        <w:t>tr</w:t>
      </w:r>
      <w:r>
        <w:rPr>
          <w:rFonts w:ascii="Tahoma" w:hAnsi="Tahoma" w:cs="Tahoma"/>
          <w:bCs/>
          <w:sz w:val="20"/>
          <w:szCs w:val="20"/>
          <w:u w:val="none"/>
        </w:rPr>
        <w:t xml:space="preserve"> de una línea de transmisión.</w:t>
      </w:r>
    </w:p>
    <w:p w:rsidR="00345419" w:rsidRPr="006D4A61" w:rsidRDefault="00A55F36" w:rsidP="00A55F36">
      <w:pPr>
        <w:pStyle w:val="Ttulo"/>
        <w:numPr>
          <w:ilvl w:val="0"/>
          <w:numId w:val="6"/>
        </w:numPr>
        <w:ind w:left="1276" w:right="-675" w:hanging="218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a</w:t>
      </w:r>
      <w:r w:rsidR="00345419" w:rsidRPr="006D4A61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 w:rsidR="00345419">
        <w:rPr>
          <w:rFonts w:ascii="Tahoma" w:hAnsi="Tahoma" w:cs="Tahoma"/>
          <w:bCs/>
          <w:sz w:val="20"/>
          <w:szCs w:val="20"/>
          <w:u w:val="none"/>
        </w:rPr>
        <w:t>Definición.</w:t>
      </w:r>
    </w:p>
    <w:p w:rsidR="00345419" w:rsidRPr="006D4A61" w:rsidRDefault="00A55F36" w:rsidP="00A55F36">
      <w:pPr>
        <w:pStyle w:val="Ttulo"/>
        <w:numPr>
          <w:ilvl w:val="0"/>
          <w:numId w:val="6"/>
        </w:numPr>
        <w:ind w:left="1276" w:right="-675" w:hanging="218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b</w:t>
      </w:r>
      <w:r w:rsidR="00345419" w:rsidRPr="006D4A61">
        <w:rPr>
          <w:rFonts w:ascii="Tahoma" w:hAnsi="Tahoma" w:cs="Tahoma"/>
          <w:bCs/>
          <w:sz w:val="20"/>
          <w:szCs w:val="20"/>
          <w:u w:val="none"/>
        </w:rPr>
        <w:t>) ¿</w:t>
      </w:r>
      <w:r w:rsidR="00345419">
        <w:rPr>
          <w:rFonts w:ascii="Tahoma" w:hAnsi="Tahoma" w:cs="Tahoma"/>
          <w:bCs/>
          <w:sz w:val="20"/>
          <w:szCs w:val="20"/>
          <w:u w:val="none"/>
        </w:rPr>
        <w:t>Depende de la longitud de la línea de transmisión</w:t>
      </w:r>
      <w:r w:rsidR="00345419" w:rsidRPr="006D4A61">
        <w:rPr>
          <w:rFonts w:ascii="Tahoma" w:hAnsi="Tahoma" w:cs="Tahoma"/>
          <w:bCs/>
          <w:sz w:val="20"/>
          <w:szCs w:val="20"/>
          <w:u w:val="none"/>
        </w:rPr>
        <w:t xml:space="preserve">? </w:t>
      </w:r>
      <w:r w:rsidR="00345419">
        <w:rPr>
          <w:rFonts w:ascii="Tahoma" w:hAnsi="Tahoma" w:cs="Tahoma"/>
          <w:bCs/>
          <w:sz w:val="20"/>
          <w:szCs w:val="20"/>
          <w:u w:val="none"/>
        </w:rPr>
        <w:t>SI – NO – POR QUÉ.</w:t>
      </w:r>
    </w:p>
    <w:p w:rsidR="00A47EEA" w:rsidRDefault="005F208F" w:rsidP="00345419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3</w:t>
      </w:r>
      <w:r w:rsidR="00345419" w:rsidRPr="00345419">
        <w:rPr>
          <w:rFonts w:ascii="Tahoma" w:hAnsi="Tahoma" w:cs="Tahoma"/>
          <w:bCs/>
          <w:sz w:val="20"/>
          <w:szCs w:val="20"/>
          <w:u w:val="none"/>
        </w:rPr>
        <w:t xml:space="preserve">) Una línea de transmisión posee los siguientes 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valores de impedancia </w:t>
      </w:r>
      <w:r w:rsidR="00345419" w:rsidRPr="00345419">
        <w:rPr>
          <w:rFonts w:ascii="Tahoma" w:hAnsi="Tahoma" w:cs="Tahoma"/>
          <w:b/>
          <w:bCs/>
          <w:sz w:val="20"/>
          <w:szCs w:val="20"/>
          <w:u w:val="none"/>
        </w:rPr>
        <w:t>Zin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 medidos en uno de </w:t>
      </w:r>
    </w:p>
    <w:p w:rsidR="00A47EEA" w:rsidRDefault="00A47EEA" w:rsidP="00A47EEA">
      <w:pPr>
        <w:pStyle w:val="Ttulo"/>
        <w:ind w:left="720"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 xml:space="preserve">    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sus extremos: A) con carga en cortocircuito: </w:t>
      </w:r>
      <w:r w:rsidR="00345419" w:rsidRPr="00F53798">
        <w:rPr>
          <w:rFonts w:ascii="Tahoma" w:hAnsi="Tahoma" w:cs="Tahoma"/>
          <w:b/>
          <w:bCs/>
          <w:sz w:val="20"/>
          <w:szCs w:val="20"/>
          <w:u w:val="none"/>
        </w:rPr>
        <w:t>Zcc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 = 68 </w:t>
      </w:r>
      <w:r w:rsidR="00345419" w:rsidRPr="00345419">
        <w:rPr>
          <w:rFonts w:ascii="Symbol" w:hAnsi="Symbol" w:cs="Tahoma"/>
          <w:bCs/>
          <w:sz w:val="20"/>
          <w:szCs w:val="20"/>
          <w:u w:val="none"/>
        </w:rPr>
        <w:t>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; B) con carga en circuito abierto: </w:t>
      </w:r>
    </w:p>
    <w:p w:rsidR="00A47EEA" w:rsidRDefault="00A47EEA" w:rsidP="005F208F">
      <w:pPr>
        <w:pStyle w:val="Ttulo"/>
        <w:ind w:left="720" w:right="-728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 xml:space="preserve">    </w:t>
      </w:r>
      <w:r w:rsidR="00345419" w:rsidRPr="00F53798">
        <w:rPr>
          <w:rFonts w:ascii="Tahoma" w:hAnsi="Tahoma" w:cs="Tahoma"/>
          <w:b/>
          <w:bCs/>
          <w:sz w:val="20"/>
          <w:szCs w:val="20"/>
          <w:u w:val="none"/>
        </w:rPr>
        <w:t>Zca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 = 84 </w:t>
      </w:r>
      <w:r w:rsidR="00345419" w:rsidRPr="00345419">
        <w:rPr>
          <w:rFonts w:ascii="Symbol" w:hAnsi="Symbol" w:cs="Tahoma"/>
          <w:bCs/>
          <w:sz w:val="20"/>
          <w:szCs w:val="20"/>
          <w:u w:val="none"/>
        </w:rPr>
        <w:t>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. Calcular el valor de la impedancia característica </w:t>
      </w:r>
      <w:r w:rsidR="00345419" w:rsidRPr="00F53798">
        <w:rPr>
          <w:rFonts w:ascii="Tahoma" w:hAnsi="Tahoma" w:cs="Tahoma"/>
          <w:b/>
          <w:bCs/>
          <w:sz w:val="20"/>
          <w:szCs w:val="20"/>
          <w:u w:val="none"/>
        </w:rPr>
        <w:t>Zo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 de dicha línea de</w:t>
      </w:r>
      <w:r w:rsidR="005F208F">
        <w:rPr>
          <w:rFonts w:ascii="Tahoma" w:hAnsi="Tahoma" w:cs="Tahoma"/>
          <w:bCs/>
          <w:sz w:val="20"/>
          <w:szCs w:val="20"/>
          <w:u w:val="none"/>
        </w:rPr>
        <w:t xml:space="preserve"> transmisión.</w:t>
      </w:r>
      <w:r w:rsidR="00345419">
        <w:rPr>
          <w:rFonts w:ascii="Tahoma" w:hAnsi="Tahoma" w:cs="Tahoma"/>
          <w:bCs/>
          <w:sz w:val="20"/>
          <w:szCs w:val="20"/>
          <w:u w:val="none"/>
        </w:rPr>
        <w:t xml:space="preserve"> </w:t>
      </w:r>
    </w:p>
    <w:p w:rsidR="00A47EEA" w:rsidRDefault="005F208F" w:rsidP="00A47EEA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4</w:t>
      </w:r>
      <w:r w:rsidR="00A47EEA">
        <w:rPr>
          <w:rFonts w:ascii="Tahoma" w:hAnsi="Tahoma" w:cs="Tahoma"/>
          <w:bCs/>
          <w:sz w:val="20"/>
          <w:szCs w:val="20"/>
          <w:u w:val="none"/>
        </w:rPr>
        <w:t>)</w:t>
      </w:r>
      <w:r w:rsidR="00A47EEA" w:rsidRPr="00345419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>
        <w:rPr>
          <w:rFonts w:ascii="Tahoma" w:hAnsi="Tahoma" w:cs="Tahoma"/>
          <w:bCs/>
          <w:sz w:val="20"/>
          <w:szCs w:val="20"/>
          <w:u w:val="none"/>
        </w:rPr>
        <w:t>Cable coaxil.</w:t>
      </w:r>
    </w:p>
    <w:p w:rsidR="00A47EEA" w:rsidRPr="006D4A61" w:rsidRDefault="005F208F" w:rsidP="005F208F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 xml:space="preserve">                </w:t>
      </w:r>
      <w:r w:rsidR="00A47EEA">
        <w:rPr>
          <w:rFonts w:ascii="Tahoma" w:hAnsi="Tahoma" w:cs="Tahoma"/>
          <w:bCs/>
          <w:sz w:val="20"/>
          <w:szCs w:val="20"/>
          <w:u w:val="none"/>
        </w:rPr>
        <w:t xml:space="preserve">Indicar el/los parámetros que se deben tener en cuenta para </w:t>
      </w:r>
      <w:r>
        <w:rPr>
          <w:rFonts w:ascii="Tahoma" w:hAnsi="Tahoma" w:cs="Tahoma"/>
          <w:bCs/>
          <w:sz w:val="20"/>
          <w:szCs w:val="20"/>
          <w:u w:val="none"/>
        </w:rPr>
        <w:t>la selección de un cable coaxil.</w:t>
      </w:r>
    </w:p>
    <w:p w:rsidR="005F208F" w:rsidRDefault="005F208F" w:rsidP="005F208F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5)</w:t>
      </w:r>
      <w:r w:rsidRPr="00345419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 w:rsidR="00A55F36">
        <w:rPr>
          <w:rFonts w:ascii="Tahoma" w:hAnsi="Tahoma" w:cs="Tahoma"/>
          <w:bCs/>
          <w:sz w:val="20"/>
          <w:szCs w:val="20"/>
          <w:u w:val="none"/>
        </w:rPr>
        <w:t>Cable coaxil.</w:t>
      </w:r>
    </w:p>
    <w:p w:rsidR="005F208F" w:rsidRPr="00A47EEA" w:rsidRDefault="005F208F" w:rsidP="005F208F">
      <w:pPr>
        <w:pStyle w:val="Ttulo"/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sz w:val="20"/>
          <w:szCs w:val="20"/>
          <w:u w:val="none"/>
        </w:rPr>
        <w:t xml:space="preserve">                </w:t>
      </w:r>
      <w:r w:rsidRPr="00A47EEA">
        <w:rPr>
          <w:rFonts w:ascii="Tahoma" w:hAnsi="Tahoma" w:cs="Tahoma"/>
          <w:sz w:val="20"/>
          <w:szCs w:val="20"/>
          <w:u w:val="none"/>
        </w:rPr>
        <w:t>Se tienen que utilizar 200 m de cable coaxil RG 11 A/U para realizar un enlace a la frecuencia</w:t>
      </w:r>
    </w:p>
    <w:p w:rsidR="00A55F36" w:rsidRDefault="005F208F" w:rsidP="005F208F">
      <w:pPr>
        <w:pStyle w:val="Ttulo"/>
        <w:ind w:right="-675"/>
        <w:jc w:val="left"/>
        <w:rPr>
          <w:rFonts w:ascii="Tahoma" w:hAnsi="Tahoma" w:cs="Tahoma"/>
          <w:sz w:val="20"/>
          <w:szCs w:val="20"/>
          <w:u w:val="none"/>
        </w:rPr>
      </w:pPr>
      <w:r>
        <w:rPr>
          <w:rFonts w:ascii="Tahoma" w:hAnsi="Tahoma" w:cs="Tahoma"/>
          <w:sz w:val="20"/>
          <w:szCs w:val="20"/>
          <w:u w:val="none"/>
        </w:rPr>
        <w:t xml:space="preserve">                </w:t>
      </w:r>
      <w:r w:rsidRPr="00A47EEA">
        <w:rPr>
          <w:rFonts w:ascii="Tahoma" w:hAnsi="Tahoma" w:cs="Tahoma"/>
          <w:sz w:val="20"/>
          <w:szCs w:val="20"/>
          <w:u w:val="none"/>
        </w:rPr>
        <w:t>de 500 MHz.</w:t>
      </w:r>
      <w:r>
        <w:rPr>
          <w:rFonts w:ascii="Tahoma" w:hAnsi="Tahoma" w:cs="Tahoma"/>
          <w:sz w:val="20"/>
          <w:szCs w:val="20"/>
          <w:u w:val="none"/>
        </w:rPr>
        <w:t xml:space="preserve"> </w:t>
      </w:r>
    </w:p>
    <w:p w:rsidR="00A55F36" w:rsidRPr="00A55F36" w:rsidRDefault="00A55F36" w:rsidP="00A55F36">
      <w:pPr>
        <w:pStyle w:val="Ttulo"/>
        <w:ind w:right="-675"/>
        <w:jc w:val="left"/>
        <w:rPr>
          <w:rFonts w:ascii="Tahoma" w:hAnsi="Tahoma" w:cs="Tahoma"/>
          <w:sz w:val="20"/>
          <w:szCs w:val="20"/>
          <w:u w:val="none"/>
        </w:rPr>
      </w:pPr>
      <w:r>
        <w:rPr>
          <w:rFonts w:ascii="Tahoma" w:hAnsi="Tahoma" w:cs="Tahoma"/>
          <w:sz w:val="20"/>
          <w:szCs w:val="20"/>
          <w:u w:val="none"/>
        </w:rPr>
        <w:t xml:space="preserve">                Indic</w:t>
      </w:r>
      <w:r w:rsidRPr="00A55F36">
        <w:rPr>
          <w:rFonts w:ascii="Tahoma" w:hAnsi="Tahoma" w:cs="Tahoma"/>
          <w:sz w:val="20"/>
          <w:szCs w:val="20"/>
          <w:u w:val="none"/>
        </w:rPr>
        <w:t xml:space="preserve">ar: </w:t>
      </w:r>
    </w:p>
    <w:p w:rsidR="00A55F36" w:rsidRPr="00A55F36" w:rsidRDefault="00235678" w:rsidP="00A55F36">
      <w:pPr>
        <w:pStyle w:val="Ttulo"/>
        <w:numPr>
          <w:ilvl w:val="0"/>
          <w:numId w:val="6"/>
        </w:numPr>
        <w:ind w:left="1276" w:right="-675" w:hanging="218"/>
        <w:jc w:val="left"/>
        <w:rPr>
          <w:rFonts w:ascii="Tahoma" w:hAnsi="Tahoma" w:cs="Tahoma"/>
          <w:sz w:val="20"/>
          <w:szCs w:val="20"/>
          <w:u w:val="none"/>
        </w:rPr>
      </w:pPr>
      <w:r>
        <w:rPr>
          <w:rFonts w:ascii="Tahoma" w:hAnsi="Tahoma" w:cs="Tahoma"/>
          <w:sz w:val="20"/>
          <w:szCs w:val="20"/>
          <w:u w:val="none"/>
        </w:rPr>
        <w:t>a</w:t>
      </w:r>
      <w:r w:rsidR="00A55F36" w:rsidRPr="00A55F36">
        <w:rPr>
          <w:rFonts w:ascii="Tahoma" w:hAnsi="Tahoma" w:cs="Tahoma"/>
          <w:sz w:val="20"/>
          <w:szCs w:val="20"/>
          <w:u w:val="none"/>
        </w:rPr>
        <w:t>) Potencia de disipación.</w:t>
      </w:r>
    </w:p>
    <w:p w:rsidR="00A55F36" w:rsidRPr="00A55F36" w:rsidRDefault="00235678" w:rsidP="00A55F36">
      <w:pPr>
        <w:pStyle w:val="Ttulo"/>
        <w:numPr>
          <w:ilvl w:val="0"/>
          <w:numId w:val="6"/>
        </w:numPr>
        <w:ind w:left="1276" w:right="-675" w:hanging="218"/>
        <w:jc w:val="left"/>
        <w:rPr>
          <w:rFonts w:ascii="Tahoma" w:hAnsi="Tahoma" w:cs="Tahoma"/>
          <w:sz w:val="20"/>
          <w:szCs w:val="20"/>
          <w:u w:val="none"/>
        </w:rPr>
      </w:pPr>
      <w:r>
        <w:rPr>
          <w:rFonts w:ascii="Tahoma" w:hAnsi="Tahoma" w:cs="Tahoma"/>
          <w:sz w:val="20"/>
          <w:szCs w:val="20"/>
          <w:u w:val="none"/>
        </w:rPr>
        <w:t>b</w:t>
      </w:r>
      <w:r w:rsidR="00A55F36" w:rsidRPr="00A55F36">
        <w:rPr>
          <w:rFonts w:ascii="Tahoma" w:hAnsi="Tahoma" w:cs="Tahoma"/>
          <w:sz w:val="20"/>
          <w:szCs w:val="20"/>
          <w:u w:val="none"/>
        </w:rPr>
        <w:t>) Atenuación total.</w:t>
      </w:r>
    </w:p>
    <w:p w:rsidR="00A47EEA" w:rsidRDefault="00A47EEA" w:rsidP="00A47EEA">
      <w:pPr>
        <w:pStyle w:val="Textoindependiente"/>
      </w:pPr>
    </w:p>
    <w:p w:rsidR="00396C75" w:rsidRDefault="00396C75">
      <w:pPr>
        <w:pStyle w:val="Ttulo"/>
        <w:ind w:right="-675"/>
        <w:rPr>
          <w:rFonts w:ascii="Tahoma" w:hAnsi="Tahoma" w:cs="Tahoma"/>
          <w:b/>
          <w:bCs/>
          <w:color w:val="0000FF"/>
          <w:sz w:val="24"/>
        </w:rPr>
      </w:pPr>
      <w:r w:rsidRPr="00215ED3">
        <w:rPr>
          <w:rFonts w:ascii="Tahoma" w:hAnsi="Tahoma" w:cs="Tahoma"/>
          <w:b/>
          <w:bCs/>
          <w:color w:val="0000FF"/>
          <w:sz w:val="24"/>
        </w:rPr>
        <w:t>R</w:t>
      </w:r>
      <w:r w:rsidR="00A55F36">
        <w:rPr>
          <w:rFonts w:ascii="Tahoma" w:hAnsi="Tahoma" w:cs="Tahoma"/>
          <w:b/>
          <w:bCs/>
          <w:color w:val="0000FF"/>
          <w:sz w:val="24"/>
        </w:rPr>
        <w:t>espuestas</w:t>
      </w:r>
    </w:p>
    <w:p w:rsidR="005F54AB" w:rsidRDefault="005F54AB" w:rsidP="005F54AB">
      <w:pPr>
        <w:pStyle w:val="Subttulo"/>
      </w:pPr>
    </w:p>
    <w:p w:rsidR="005F54AB" w:rsidRPr="005F54AB" w:rsidRDefault="005F54AB" w:rsidP="005F54AB">
      <w:pPr>
        <w:numPr>
          <w:ilvl w:val="0"/>
          <w:numId w:val="14"/>
        </w:numPr>
        <w:rPr>
          <w:rFonts w:ascii="Tahoma" w:hAnsi="Tahoma" w:cs="Tahoma"/>
          <w:sz w:val="20"/>
          <w:szCs w:val="20"/>
        </w:rPr>
      </w:pPr>
      <w:r w:rsidRPr="005F54AB">
        <w:rPr>
          <w:rFonts w:ascii="Tahoma" w:hAnsi="Tahoma" w:cs="Tahoma"/>
          <w:sz w:val="20"/>
          <w:szCs w:val="20"/>
        </w:rPr>
        <w:t>A- Es la impedancia que toma una línea prolongada teóricamente hasta el infinito.</w:t>
      </w:r>
    </w:p>
    <w:p w:rsidR="005F54AB" w:rsidRDefault="005F54AB" w:rsidP="005F54AB">
      <w:pPr>
        <w:ind w:left="690"/>
        <w:rPr>
          <w:rFonts w:ascii="Tahoma" w:hAnsi="Tahoma" w:cs="Tahoma"/>
          <w:sz w:val="20"/>
          <w:szCs w:val="20"/>
        </w:rPr>
      </w:pPr>
      <w:r w:rsidRPr="005F54AB">
        <w:rPr>
          <w:rFonts w:ascii="Tahoma" w:hAnsi="Tahoma" w:cs="Tahoma"/>
          <w:sz w:val="20"/>
          <w:szCs w:val="20"/>
        </w:rPr>
        <w:t>B- No depende de la lo</w:t>
      </w:r>
      <w:r>
        <w:rPr>
          <w:rFonts w:ascii="Tahoma" w:hAnsi="Tahoma" w:cs="Tahoma"/>
          <w:sz w:val="20"/>
          <w:szCs w:val="20"/>
        </w:rPr>
        <w:t xml:space="preserve">ngitud, ya que esta depende de la resistencia, capacitancia, inductancia     y conductancia   </w:t>
      </w:r>
    </w:p>
    <w:p w:rsidR="005F54AB" w:rsidRPr="005F54AB" w:rsidRDefault="005F54AB" w:rsidP="005F54AB">
      <w:pPr>
        <w:ind w:left="708"/>
        <w:rPr>
          <w:rFonts w:ascii="Tahoma" w:hAnsi="Tahoma" w:cs="Tahoma"/>
          <w:sz w:val="20"/>
          <w:szCs w:val="20"/>
        </w:rPr>
      </w:pPr>
    </w:p>
    <w:p w:rsidR="005F54AB" w:rsidRPr="005F54AB" w:rsidRDefault="005F54AB" w:rsidP="005F54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</w:t>
      </w:r>
      <w:r w:rsidRPr="005F54AB">
        <w:rPr>
          <w:rFonts w:ascii="Tahoma" w:hAnsi="Tahoma" w:cs="Tahoma"/>
          <w:sz w:val="20"/>
          <w:szCs w:val="20"/>
        </w:rPr>
        <w:t>2) A- el tiempo de demora  de la propagación de una señal a lo largo de una línea de trasmisión</w:t>
      </w:r>
    </w:p>
    <w:p w:rsidR="005F54AB" w:rsidRPr="005F54AB" w:rsidRDefault="005F54AB" w:rsidP="005F54AB">
      <w:pPr>
        <w:ind w:right="-16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</w:t>
      </w:r>
      <w:r w:rsidRPr="005F54AB">
        <w:rPr>
          <w:rFonts w:ascii="Tahoma" w:hAnsi="Tahoma" w:cs="Tahoma"/>
          <w:sz w:val="20"/>
          <w:szCs w:val="20"/>
        </w:rPr>
        <w:t>B- Si depende, además   la geometría y los elementos  atenuación,</w:t>
      </w:r>
      <w:r>
        <w:rPr>
          <w:rFonts w:ascii="Tahoma" w:hAnsi="Tahoma" w:cs="Tahoma"/>
          <w:sz w:val="20"/>
          <w:szCs w:val="20"/>
        </w:rPr>
        <w:t xml:space="preserve"> la resistencia, </w:t>
      </w:r>
      <w:r w:rsidRPr="005F54AB">
        <w:rPr>
          <w:rFonts w:ascii="Tahoma" w:hAnsi="Tahoma" w:cs="Tahoma"/>
          <w:sz w:val="20"/>
          <w:szCs w:val="20"/>
        </w:rPr>
        <w:t>l</w:t>
      </w:r>
      <w:r>
        <w:rPr>
          <w:rFonts w:ascii="Tahoma" w:hAnsi="Tahoma" w:cs="Tahoma"/>
          <w:sz w:val="20"/>
          <w:szCs w:val="20"/>
        </w:rPr>
        <w:t xml:space="preserve">a </w:t>
      </w:r>
      <w:r w:rsidRPr="005F54AB">
        <w:rPr>
          <w:rFonts w:ascii="Tahoma" w:hAnsi="Tahoma" w:cs="Tahoma"/>
          <w:sz w:val="20"/>
          <w:szCs w:val="20"/>
        </w:rPr>
        <w:t>conductancia</w:t>
      </w:r>
    </w:p>
    <w:p w:rsidR="005F54AB" w:rsidRDefault="005F54AB" w:rsidP="005F54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</w:t>
      </w:r>
    </w:p>
    <w:p w:rsidR="005F54AB" w:rsidRPr="005F54AB" w:rsidRDefault="005F54AB" w:rsidP="005F54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</w:t>
      </w:r>
      <w:r w:rsidRPr="005F54AB">
        <w:rPr>
          <w:rFonts w:ascii="Tahoma" w:hAnsi="Tahoma" w:cs="Tahoma"/>
          <w:sz w:val="20"/>
          <w:szCs w:val="20"/>
        </w:rPr>
        <w:t>3)</w:t>
      </w:r>
      <w:r>
        <w:rPr>
          <w:rFonts w:ascii="Tahoma" w:hAnsi="Tahoma" w:cs="Tahoma"/>
          <w:sz w:val="20"/>
          <w:szCs w:val="20"/>
        </w:rPr>
        <w:t xml:space="preserve"> </w:t>
      </w:r>
      <w:r w:rsidRPr="005F54AB">
        <w:rPr>
          <w:rFonts w:ascii="Tahoma" w:hAnsi="Tahoma" w:cs="Tahoma"/>
          <w:sz w:val="20"/>
          <w:szCs w:val="20"/>
        </w:rPr>
        <w:t>Zo= 75,577 Ω</w:t>
      </w:r>
    </w:p>
    <w:p w:rsidR="005F54AB" w:rsidRDefault="005F54AB" w:rsidP="005F54AB">
      <w:pPr>
        <w:rPr>
          <w:rFonts w:ascii="Tahoma" w:hAnsi="Tahoma" w:cs="Tahoma"/>
          <w:sz w:val="20"/>
          <w:szCs w:val="20"/>
        </w:rPr>
      </w:pPr>
    </w:p>
    <w:p w:rsidR="005F54AB" w:rsidRPr="005F54AB" w:rsidRDefault="005F54AB" w:rsidP="005F54AB">
      <w:pPr>
        <w:ind w:left="315"/>
        <w:rPr>
          <w:rFonts w:ascii="Tahoma" w:hAnsi="Tahoma" w:cs="Tahoma"/>
          <w:sz w:val="20"/>
          <w:szCs w:val="20"/>
        </w:rPr>
      </w:pPr>
      <w:r w:rsidRPr="005F54AB">
        <w:rPr>
          <w:rFonts w:ascii="Tahoma" w:hAnsi="Tahoma" w:cs="Tahoma"/>
          <w:sz w:val="20"/>
          <w:szCs w:val="20"/>
        </w:rPr>
        <w:t xml:space="preserve">4) </w:t>
      </w:r>
      <w:r>
        <w:rPr>
          <w:rFonts w:ascii="Tahoma" w:hAnsi="Tahoma" w:cs="Tahoma"/>
          <w:sz w:val="20"/>
          <w:szCs w:val="20"/>
        </w:rPr>
        <w:t>Se debe tener en cuenta l</w:t>
      </w:r>
      <w:bookmarkStart w:id="0" w:name="_GoBack"/>
      <w:bookmarkEnd w:id="0"/>
      <w:r w:rsidRPr="005F54AB">
        <w:rPr>
          <w:rFonts w:ascii="Tahoma" w:hAnsi="Tahoma" w:cs="Tahoma"/>
          <w:sz w:val="20"/>
          <w:szCs w:val="20"/>
        </w:rPr>
        <w:t>a impedancia característica, la frecuencia , la atenuación y la potenc</w:t>
      </w:r>
      <w:r>
        <w:rPr>
          <w:rFonts w:ascii="Tahoma" w:hAnsi="Tahoma" w:cs="Tahoma"/>
          <w:sz w:val="20"/>
          <w:szCs w:val="20"/>
        </w:rPr>
        <w:t>ia     el cable coaxial</w:t>
      </w:r>
    </w:p>
    <w:p w:rsidR="005F54AB" w:rsidRPr="005F54AB" w:rsidRDefault="005F54AB" w:rsidP="005F54AB">
      <w:pPr>
        <w:rPr>
          <w:rFonts w:ascii="Tahoma" w:hAnsi="Tahoma" w:cs="Tahoma"/>
          <w:sz w:val="20"/>
          <w:szCs w:val="20"/>
        </w:rPr>
      </w:pPr>
    </w:p>
    <w:p w:rsidR="005F54AB" w:rsidRPr="005F54AB" w:rsidRDefault="005F54AB" w:rsidP="005F54AB">
      <w:pPr>
        <w:pStyle w:val="Textoindependiente"/>
      </w:pPr>
    </w:p>
    <w:sectPr w:rsidR="005F54AB" w:rsidRPr="005F54AB" w:rsidSect="000B0E03">
      <w:headerReference w:type="default" r:id="rId8"/>
      <w:footerReference w:type="default" r:id="rId9"/>
      <w:pgSz w:w="11906" w:h="16838"/>
      <w:pgMar w:top="1174" w:right="1010" w:bottom="1474" w:left="1701" w:header="360" w:footer="1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363" w:rsidRDefault="000E0363">
      <w:r>
        <w:separator/>
      </w:r>
    </w:p>
  </w:endnote>
  <w:endnote w:type="continuationSeparator" w:id="0">
    <w:p w:rsidR="000E0363" w:rsidRDefault="000E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MS PGothic"/>
    <w:charset w:val="80"/>
    <w:family w:val="swiss"/>
    <w:pitch w:val="variable"/>
  </w:font>
  <w:font w:name="DejaVu Sans">
    <w:altName w:val="MS Mincho"/>
    <w:charset w:val="8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954"/>
      <w:gridCol w:w="1559"/>
      <w:gridCol w:w="1276"/>
    </w:tblGrid>
    <w:tr w:rsidR="00594ACB" w:rsidTr="00A93A0F">
      <w:tc>
        <w:tcPr>
          <w:tcW w:w="1701" w:type="dxa"/>
        </w:tcPr>
        <w:p w:rsidR="00594ACB" w:rsidRDefault="00594ACB" w:rsidP="00A93A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Fecha: </w:t>
          </w:r>
          <w:r w:rsidR="005F54AB">
            <w:rPr>
              <w:rFonts w:ascii="Tahoma" w:hAnsi="Tahoma" w:cs="Tahoma"/>
              <w:bCs/>
              <w:sz w:val="20"/>
            </w:rPr>
            <w:t>2</w:t>
          </w:r>
          <w:r>
            <w:rPr>
              <w:rFonts w:ascii="Tahoma" w:hAnsi="Tahoma" w:cs="Tahoma"/>
              <w:bCs/>
              <w:sz w:val="20"/>
            </w:rPr>
            <w:t xml:space="preserve"> /</w:t>
          </w:r>
          <w:r w:rsidR="005F54AB">
            <w:rPr>
              <w:rFonts w:ascii="Tahoma" w:hAnsi="Tahoma" w:cs="Tahoma"/>
              <w:bCs/>
              <w:sz w:val="20"/>
            </w:rPr>
            <w:t>10</w:t>
          </w:r>
          <w:r>
            <w:rPr>
              <w:rFonts w:ascii="Tahoma" w:hAnsi="Tahoma" w:cs="Tahoma"/>
              <w:bCs/>
              <w:sz w:val="20"/>
            </w:rPr>
            <w:t xml:space="preserve"> /</w:t>
          </w:r>
          <w:r w:rsidR="005F54AB">
            <w:rPr>
              <w:rFonts w:ascii="Tahoma" w:hAnsi="Tahoma" w:cs="Tahoma"/>
              <w:bCs/>
              <w:sz w:val="20"/>
            </w:rPr>
            <w:t>14</w:t>
          </w:r>
        </w:p>
      </w:tc>
      <w:tc>
        <w:tcPr>
          <w:tcW w:w="5954" w:type="dxa"/>
        </w:tcPr>
        <w:p w:rsidR="00594ACB" w:rsidRDefault="005F54AB" w:rsidP="00A93A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Alumno: Sueldo Enrique</w:t>
          </w:r>
          <w:r w:rsidR="00594ACB">
            <w:rPr>
              <w:rFonts w:ascii="Tahoma" w:hAnsi="Tahoma" w:cs="Tahoma"/>
              <w:bCs/>
              <w:sz w:val="20"/>
            </w:rPr>
            <w:t xml:space="preserve">         </w:t>
          </w:r>
          <w:r>
            <w:rPr>
              <w:rFonts w:ascii="Tahoma" w:hAnsi="Tahoma" w:cs="Tahoma"/>
              <w:bCs/>
              <w:sz w:val="20"/>
            </w:rPr>
            <w:t xml:space="preserve">                          </w:t>
          </w:r>
          <w:r w:rsidR="00594ACB">
            <w:rPr>
              <w:rFonts w:ascii="Tahoma" w:hAnsi="Tahoma" w:cs="Tahoma"/>
              <w:bCs/>
              <w:sz w:val="20"/>
            </w:rPr>
            <w:t xml:space="preserve">   DNI:</w:t>
          </w:r>
          <w:r>
            <w:rPr>
              <w:rFonts w:ascii="Tahoma" w:hAnsi="Tahoma" w:cs="Tahoma"/>
              <w:bCs/>
              <w:sz w:val="20"/>
            </w:rPr>
            <w:t>38159523</w:t>
          </w:r>
        </w:p>
      </w:tc>
      <w:tc>
        <w:tcPr>
          <w:tcW w:w="1559" w:type="dxa"/>
        </w:tcPr>
        <w:p w:rsidR="00594ACB" w:rsidRDefault="00594ACB" w:rsidP="00A93A0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</w:t>
          </w:r>
          <w:r w:rsidR="005F54AB">
            <w:rPr>
              <w:rStyle w:val="Nmerodepgina"/>
              <w:rFonts w:ascii="Tahoma" w:hAnsi="Tahoma" w:cs="Tahoma"/>
              <w:sz w:val="20"/>
            </w:rPr>
            <w:t>62508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4C7A8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4C7A8A">
            <w:rPr>
              <w:rFonts w:ascii="Tahoma" w:hAnsi="Tahoma" w:cs="Tahoma"/>
              <w:b/>
              <w:sz w:val="20"/>
            </w:rPr>
            <w:fldChar w:fldCharType="separate"/>
          </w:r>
          <w:r w:rsidR="005F54AB">
            <w:rPr>
              <w:rFonts w:ascii="Tahoma" w:hAnsi="Tahoma" w:cs="Tahoma"/>
              <w:b/>
              <w:noProof/>
              <w:sz w:val="20"/>
            </w:rPr>
            <w:t>1</w:t>
          </w:r>
          <w:r w:rsidR="004C7A8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4C7A8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4C7A8A">
            <w:rPr>
              <w:rFonts w:ascii="Tahoma" w:hAnsi="Tahoma" w:cs="Tahoma"/>
              <w:b/>
              <w:sz w:val="20"/>
            </w:rPr>
            <w:fldChar w:fldCharType="separate"/>
          </w:r>
          <w:r w:rsidR="005F54AB">
            <w:rPr>
              <w:rFonts w:ascii="Tahoma" w:hAnsi="Tahoma" w:cs="Tahoma"/>
              <w:b/>
              <w:noProof/>
              <w:sz w:val="20"/>
            </w:rPr>
            <w:t>02/10/2014</w:t>
          </w:r>
          <w:r w:rsidR="004C7A8A">
            <w:rPr>
              <w:rFonts w:ascii="Tahoma" w:hAnsi="Tahoma" w:cs="Tahoma"/>
              <w:b/>
              <w:sz w:val="20"/>
            </w:rPr>
            <w:fldChar w:fldCharType="end"/>
          </w:r>
          <w:r w:rsidR="004C7A8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4C7A8A">
            <w:rPr>
              <w:rFonts w:ascii="Tahoma" w:hAnsi="Tahoma" w:cs="Tahoma"/>
              <w:b/>
              <w:sz w:val="20"/>
            </w:rPr>
            <w:fldChar w:fldCharType="separate"/>
          </w:r>
          <w:r w:rsidR="00852C4E">
            <w:rPr>
              <w:rFonts w:ascii="Tahoma" w:hAnsi="Tahoma" w:cs="Tahoma"/>
              <w:b/>
              <w:noProof/>
              <w:sz w:val="20"/>
            </w:rPr>
            <w:t>mariana</w:t>
          </w:r>
          <w:r w:rsidR="004C7A8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4C7A8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4C7A8A">
            <w:rPr>
              <w:rFonts w:ascii="Tahoma" w:hAnsi="Tahoma" w:cs="Tahoma"/>
              <w:b/>
              <w:sz w:val="20"/>
            </w:rPr>
            <w:fldChar w:fldCharType="separate"/>
          </w:r>
          <w:r w:rsidR="005F54AB">
            <w:rPr>
              <w:rFonts w:ascii="Tahoma" w:hAnsi="Tahoma" w:cs="Tahoma"/>
              <w:b/>
              <w:noProof/>
              <w:sz w:val="20"/>
            </w:rPr>
            <w:t>1</w:t>
          </w:r>
          <w:r w:rsidR="004C7A8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4C7A8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4C7A8A">
            <w:rPr>
              <w:rFonts w:ascii="Tahoma" w:hAnsi="Tahoma" w:cs="Tahoma"/>
              <w:b/>
              <w:sz w:val="20"/>
            </w:rPr>
            <w:fldChar w:fldCharType="separate"/>
          </w:r>
          <w:r w:rsidR="005F54AB">
            <w:rPr>
              <w:rFonts w:ascii="Tahoma" w:hAnsi="Tahoma" w:cs="Tahoma"/>
              <w:b/>
              <w:noProof/>
              <w:sz w:val="20"/>
            </w:rPr>
            <w:t>02/10/2014</w:t>
          </w:r>
          <w:r w:rsidR="004C7A8A"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76" w:type="dxa"/>
        </w:tcPr>
        <w:p w:rsidR="00594ACB" w:rsidRDefault="00594ACB" w:rsidP="00A93A0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  </w:t>
          </w:r>
          <w:r w:rsidR="005F54AB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Style w:val="Nmerodepgina"/>
              <w:rFonts w:ascii="Tahoma" w:hAnsi="Tahoma" w:cs="Tahoma"/>
              <w:sz w:val="20"/>
            </w:rPr>
            <w:t>/</w:t>
          </w:r>
          <w:r w:rsidR="005F54AB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tab/>
          </w:r>
          <w:r w:rsidR="005F54AB">
            <w:rPr>
              <w:rFonts w:ascii="Tahoma" w:hAnsi="Tahoma" w:cs="Tahoma"/>
              <w:b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t xml:space="preserve">Página </w:t>
          </w:r>
          <w:r w:rsidR="004C7A8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4C7A8A">
            <w:rPr>
              <w:rFonts w:ascii="Tahoma" w:hAnsi="Tahoma" w:cs="Tahoma"/>
              <w:b/>
              <w:sz w:val="20"/>
            </w:rPr>
            <w:fldChar w:fldCharType="separate"/>
          </w:r>
          <w:r w:rsidR="005F54AB">
            <w:rPr>
              <w:rFonts w:ascii="Tahoma" w:hAnsi="Tahoma" w:cs="Tahoma"/>
              <w:b/>
              <w:noProof/>
              <w:sz w:val="20"/>
            </w:rPr>
            <w:t>1</w:t>
          </w:r>
          <w:r w:rsidR="004C7A8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4C7A8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4C7A8A">
            <w:rPr>
              <w:rFonts w:ascii="Tahoma" w:hAnsi="Tahoma" w:cs="Tahoma"/>
              <w:b/>
              <w:sz w:val="20"/>
            </w:rPr>
            <w:fldChar w:fldCharType="separate"/>
          </w:r>
          <w:r w:rsidR="005F54AB">
            <w:rPr>
              <w:rFonts w:ascii="Tahoma" w:hAnsi="Tahoma" w:cs="Tahoma"/>
              <w:b/>
              <w:noProof/>
              <w:sz w:val="20"/>
            </w:rPr>
            <w:t>02/10/2014</w:t>
          </w:r>
          <w:r w:rsidR="004C7A8A">
            <w:rPr>
              <w:rFonts w:ascii="Tahoma" w:hAnsi="Tahoma" w:cs="Tahoma"/>
              <w:b/>
              <w:sz w:val="20"/>
            </w:rPr>
            <w:fldChar w:fldCharType="end"/>
          </w:r>
          <w:r w:rsidR="004C7A8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4C7A8A">
            <w:rPr>
              <w:rFonts w:ascii="Tahoma" w:hAnsi="Tahoma" w:cs="Tahoma"/>
              <w:b/>
              <w:sz w:val="20"/>
            </w:rPr>
            <w:fldChar w:fldCharType="separate"/>
          </w:r>
          <w:r w:rsidR="00852C4E">
            <w:rPr>
              <w:rFonts w:ascii="Tahoma" w:hAnsi="Tahoma" w:cs="Tahoma"/>
              <w:b/>
              <w:noProof/>
              <w:sz w:val="20"/>
            </w:rPr>
            <w:t>mariana</w:t>
          </w:r>
          <w:r w:rsidR="004C7A8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4C7A8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4C7A8A">
            <w:rPr>
              <w:rFonts w:ascii="Tahoma" w:hAnsi="Tahoma" w:cs="Tahoma"/>
              <w:b/>
              <w:sz w:val="20"/>
            </w:rPr>
            <w:fldChar w:fldCharType="separate"/>
          </w:r>
          <w:r w:rsidR="005F54AB">
            <w:rPr>
              <w:rFonts w:ascii="Tahoma" w:hAnsi="Tahoma" w:cs="Tahoma"/>
              <w:b/>
              <w:noProof/>
              <w:sz w:val="20"/>
            </w:rPr>
            <w:t>1</w:t>
          </w:r>
          <w:r w:rsidR="004C7A8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4C7A8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4C7A8A">
            <w:rPr>
              <w:rFonts w:ascii="Tahoma" w:hAnsi="Tahoma" w:cs="Tahoma"/>
              <w:b/>
              <w:sz w:val="20"/>
            </w:rPr>
            <w:fldChar w:fldCharType="separate"/>
          </w:r>
          <w:r w:rsidR="005F54AB">
            <w:rPr>
              <w:rFonts w:ascii="Tahoma" w:hAnsi="Tahoma" w:cs="Tahoma"/>
              <w:b/>
              <w:noProof/>
              <w:sz w:val="20"/>
            </w:rPr>
            <w:t>02/10/2014</w:t>
          </w:r>
          <w:r w:rsidR="004C7A8A"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396C75" w:rsidRDefault="00396C75">
    <w:pPr>
      <w:pStyle w:val="Piedepgina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363" w:rsidRDefault="000E0363">
      <w:r>
        <w:separator/>
      </w:r>
    </w:p>
  </w:footnote>
  <w:footnote w:type="continuationSeparator" w:id="0">
    <w:p w:rsidR="000E0363" w:rsidRDefault="000E0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70" w:type="dxa"/>
      <w:tblInd w:w="-47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502"/>
      <w:gridCol w:w="2268"/>
    </w:tblGrid>
    <w:tr w:rsidR="00396C75" w:rsidTr="00594ACB">
      <w:trPr>
        <w:cantSplit/>
        <w:trHeight w:val="884"/>
      </w:trPr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396C75" w:rsidRDefault="005F54AB">
          <w:pPr>
            <w:pStyle w:val="Encabezado"/>
            <w:snapToGrid w:val="0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400050" cy="4381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5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96C75" w:rsidRDefault="00396C75">
          <w:pPr>
            <w:pStyle w:val="Encabezado"/>
            <w:snapToGrid w:val="0"/>
            <w:jc w:val="center"/>
            <w:rPr>
              <w:rFonts w:ascii="Tahoma" w:hAnsi="Tahoma" w:cs="Tahoma"/>
              <w:b/>
              <w:color w:val="0000FF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JTP: Ing. Jorge Zozaya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96C75" w:rsidRDefault="00396C75">
          <w:pPr>
            <w:pStyle w:val="Encabezado"/>
            <w:snapToGrid w:val="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Curso: 3R1</w:t>
          </w:r>
        </w:p>
        <w:p w:rsidR="00396C75" w:rsidRDefault="00396C75" w:rsidP="00F62F79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Ciclo: 201</w:t>
          </w:r>
          <w:r w:rsidR="00F62F79">
            <w:rPr>
              <w:rFonts w:ascii="Tahoma" w:hAnsi="Tahoma" w:cs="Tahoma"/>
            </w:rPr>
            <w:t>4</w:t>
          </w:r>
        </w:p>
      </w:tc>
    </w:tr>
  </w:tbl>
  <w:p w:rsidR="00396C75" w:rsidRDefault="00396C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5"/>
    <w:lvl w:ilvl="0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545"/>
        </w:tabs>
        <w:ind w:left="1545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905"/>
        </w:tabs>
        <w:ind w:left="1905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265"/>
        </w:tabs>
        <w:ind w:left="2265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625"/>
        </w:tabs>
        <w:ind w:left="2625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985"/>
        </w:tabs>
        <w:ind w:left="2985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345"/>
        </w:tabs>
        <w:ind w:left="3345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4065"/>
        </w:tabs>
        <w:ind w:left="4065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425"/>
        </w:tabs>
        <w:ind w:left="4425" w:hanging="360"/>
      </w:pPr>
      <w:rPr>
        <w:rFonts w:ascii="OpenSymbol" w:hAnsi="OpenSymbol"/>
      </w:rPr>
    </w:lvl>
  </w:abstractNum>
  <w:abstractNum w:abstractNumId="5">
    <w:nsid w:val="0EF45F2F"/>
    <w:multiLevelType w:val="hybridMultilevel"/>
    <w:tmpl w:val="64F0AAF0"/>
    <w:lvl w:ilvl="0" w:tplc="32A4201E">
      <w:start w:val="1"/>
      <w:numFmt w:val="bullet"/>
      <w:lvlText w:val=""/>
      <w:lvlJc w:val="left"/>
      <w:pPr>
        <w:ind w:left="1065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11005049"/>
    <w:multiLevelType w:val="hybridMultilevel"/>
    <w:tmpl w:val="250EF3CC"/>
    <w:lvl w:ilvl="0" w:tplc="F3129442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7">
    <w:nsid w:val="199C1CCD"/>
    <w:multiLevelType w:val="hybridMultilevel"/>
    <w:tmpl w:val="B0F88D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E7721"/>
    <w:multiLevelType w:val="hybridMultilevel"/>
    <w:tmpl w:val="B834327E"/>
    <w:lvl w:ilvl="0" w:tplc="29EA438C">
      <w:start w:val="14"/>
      <w:numFmt w:val="bullet"/>
      <w:lvlText w:val="-"/>
      <w:lvlJc w:val="left"/>
      <w:pPr>
        <w:ind w:left="210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9">
    <w:nsid w:val="3BCA7078"/>
    <w:multiLevelType w:val="hybridMultilevel"/>
    <w:tmpl w:val="B1348FFA"/>
    <w:lvl w:ilvl="0" w:tplc="7E0E629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C16D41"/>
    <w:multiLevelType w:val="hybridMultilevel"/>
    <w:tmpl w:val="51AA5E00"/>
    <w:lvl w:ilvl="0" w:tplc="A5B0EAC0">
      <w:numFmt w:val="bullet"/>
      <w:lvlText w:val="-"/>
      <w:lvlJc w:val="left"/>
      <w:pPr>
        <w:ind w:left="1995" w:hanging="360"/>
      </w:pPr>
      <w:rPr>
        <w:rFonts w:ascii="Tahoma" w:eastAsia="Times New Roman" w:hAnsi="Tahoma" w:cs="Times New Roman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1612B8"/>
    <w:multiLevelType w:val="hybridMultilevel"/>
    <w:tmpl w:val="DD92DC64"/>
    <w:lvl w:ilvl="0" w:tplc="41EC63D8">
      <w:start w:val="1"/>
      <w:numFmt w:val="bullet"/>
      <w:lvlText w:val=""/>
      <w:lvlJc w:val="left"/>
      <w:pPr>
        <w:ind w:left="-180" w:hanging="360"/>
      </w:pPr>
      <w:rPr>
        <w:rFonts w:ascii="Wingdings" w:eastAsia="Times New Roman" w:hAnsi="Wingdings" w:cs="Tahoma" w:hint="default"/>
      </w:rPr>
    </w:lvl>
    <w:lvl w:ilvl="1" w:tplc="2C0A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4B"/>
    <w:rsid w:val="00007B20"/>
    <w:rsid w:val="00034543"/>
    <w:rsid w:val="000B0E03"/>
    <w:rsid w:val="000D136F"/>
    <w:rsid w:val="000E0363"/>
    <w:rsid w:val="00162AEA"/>
    <w:rsid w:val="00190FD6"/>
    <w:rsid w:val="00215ED3"/>
    <w:rsid w:val="00235678"/>
    <w:rsid w:val="002748E7"/>
    <w:rsid w:val="002D23A9"/>
    <w:rsid w:val="00306C91"/>
    <w:rsid w:val="003236FE"/>
    <w:rsid w:val="00343CE4"/>
    <w:rsid w:val="00345419"/>
    <w:rsid w:val="0037550C"/>
    <w:rsid w:val="00396C75"/>
    <w:rsid w:val="003C7140"/>
    <w:rsid w:val="004475B7"/>
    <w:rsid w:val="00460018"/>
    <w:rsid w:val="004B4D6B"/>
    <w:rsid w:val="004B5BE1"/>
    <w:rsid w:val="004C1B4E"/>
    <w:rsid w:val="004C7A8A"/>
    <w:rsid w:val="00522514"/>
    <w:rsid w:val="00574CB9"/>
    <w:rsid w:val="00590DD6"/>
    <w:rsid w:val="00592DE4"/>
    <w:rsid w:val="005945CC"/>
    <w:rsid w:val="00594ACB"/>
    <w:rsid w:val="005A2013"/>
    <w:rsid w:val="005B3367"/>
    <w:rsid w:val="005B4662"/>
    <w:rsid w:val="005C7D62"/>
    <w:rsid w:val="005F208F"/>
    <w:rsid w:val="005F54AB"/>
    <w:rsid w:val="0067439E"/>
    <w:rsid w:val="00695047"/>
    <w:rsid w:val="006D4A61"/>
    <w:rsid w:val="00701D84"/>
    <w:rsid w:val="007516A4"/>
    <w:rsid w:val="00793916"/>
    <w:rsid w:val="007E10BB"/>
    <w:rsid w:val="007F3F24"/>
    <w:rsid w:val="007F6501"/>
    <w:rsid w:val="00820C8A"/>
    <w:rsid w:val="0084215A"/>
    <w:rsid w:val="00852C4E"/>
    <w:rsid w:val="0089212F"/>
    <w:rsid w:val="008C40CD"/>
    <w:rsid w:val="00910B4D"/>
    <w:rsid w:val="009216AE"/>
    <w:rsid w:val="00965854"/>
    <w:rsid w:val="009670A4"/>
    <w:rsid w:val="00993634"/>
    <w:rsid w:val="0099508C"/>
    <w:rsid w:val="00A26880"/>
    <w:rsid w:val="00A32506"/>
    <w:rsid w:val="00A47EEA"/>
    <w:rsid w:val="00A55F36"/>
    <w:rsid w:val="00A75B3A"/>
    <w:rsid w:val="00A82C8F"/>
    <w:rsid w:val="00B06E4B"/>
    <w:rsid w:val="00B74A5E"/>
    <w:rsid w:val="00BB0C4C"/>
    <w:rsid w:val="00BC6C69"/>
    <w:rsid w:val="00C0204B"/>
    <w:rsid w:val="00CF0C2F"/>
    <w:rsid w:val="00CF7918"/>
    <w:rsid w:val="00D648DE"/>
    <w:rsid w:val="00D65F41"/>
    <w:rsid w:val="00D75ED1"/>
    <w:rsid w:val="00D76EB5"/>
    <w:rsid w:val="00DC567E"/>
    <w:rsid w:val="00DC70D8"/>
    <w:rsid w:val="00DF06A4"/>
    <w:rsid w:val="00E0088A"/>
    <w:rsid w:val="00E6593A"/>
    <w:rsid w:val="00ED0AA8"/>
    <w:rsid w:val="00EF01F5"/>
    <w:rsid w:val="00F0716D"/>
    <w:rsid w:val="00F53798"/>
    <w:rsid w:val="00F61D9B"/>
    <w:rsid w:val="00F62F79"/>
    <w:rsid w:val="00F866A9"/>
    <w:rsid w:val="00FA19C5"/>
    <w:rsid w:val="00FC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iPriority="0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0E03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0B0E03"/>
    <w:pPr>
      <w:keepNext/>
      <w:tabs>
        <w:tab w:val="num" w:pos="432"/>
      </w:tabs>
      <w:ind w:left="432" w:hanging="432"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0B0E03"/>
    <w:pPr>
      <w:keepNext/>
      <w:tabs>
        <w:tab w:val="num" w:pos="576"/>
      </w:tabs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0B0E03"/>
    <w:pPr>
      <w:keepNext/>
      <w:tabs>
        <w:tab w:val="num" w:pos="720"/>
      </w:tabs>
      <w:ind w:left="720" w:hanging="720"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link w:val="Ttulo4Car"/>
    <w:uiPriority w:val="99"/>
    <w:qFormat/>
    <w:rsid w:val="000B0E03"/>
    <w:pPr>
      <w:keepNext/>
      <w:tabs>
        <w:tab w:val="num" w:pos="864"/>
      </w:tabs>
      <w:ind w:left="864" w:hanging="864"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link w:val="Ttulo5Car"/>
    <w:uiPriority w:val="99"/>
    <w:qFormat/>
    <w:rsid w:val="000B0E03"/>
    <w:pPr>
      <w:keepNext/>
      <w:tabs>
        <w:tab w:val="num" w:pos="1008"/>
      </w:tabs>
      <w:ind w:left="1008" w:hanging="1008"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link w:val="Ttulo6Car"/>
    <w:uiPriority w:val="99"/>
    <w:qFormat/>
    <w:rsid w:val="000B0E03"/>
    <w:pPr>
      <w:keepNext/>
      <w:tabs>
        <w:tab w:val="num" w:pos="1152"/>
      </w:tabs>
      <w:ind w:left="1152" w:hanging="1152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0B0E03"/>
    <w:pPr>
      <w:keepNext/>
      <w:tabs>
        <w:tab w:val="num" w:pos="1296"/>
      </w:tabs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0B0E03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1440"/>
      </w:tabs>
      <w:ind w:left="1440" w:hanging="1440"/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uiPriority w:val="99"/>
    <w:qFormat/>
    <w:rsid w:val="000B0E03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D19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D19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D19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D19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D19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D19"/>
    <w:rPr>
      <w:rFonts w:ascii="Calibri" w:eastAsia="Times New Roman" w:hAnsi="Calibri" w:cs="Times New Roman"/>
      <w:b/>
      <w:bCs/>
      <w:lang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D19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D19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D19"/>
    <w:rPr>
      <w:rFonts w:ascii="Cambria" w:eastAsia="Times New Roman" w:hAnsi="Cambria" w:cs="Times New Roman"/>
      <w:lang w:eastAsia="ar-SA"/>
    </w:rPr>
  </w:style>
  <w:style w:type="character" w:customStyle="1" w:styleId="WW8Num2z0">
    <w:name w:val="WW8Num2z0"/>
    <w:uiPriority w:val="99"/>
    <w:rsid w:val="000B0E03"/>
    <w:rPr>
      <w:rFonts w:ascii="Wingdings" w:hAnsi="Wingdings"/>
    </w:rPr>
  </w:style>
  <w:style w:type="character" w:customStyle="1" w:styleId="WW8Num2z1">
    <w:name w:val="WW8Num2z1"/>
    <w:uiPriority w:val="99"/>
    <w:rsid w:val="000B0E03"/>
    <w:rPr>
      <w:rFonts w:ascii="Courier New" w:hAnsi="Courier New"/>
    </w:rPr>
  </w:style>
  <w:style w:type="character" w:customStyle="1" w:styleId="WW8Num2z2">
    <w:name w:val="WW8Num2z2"/>
    <w:uiPriority w:val="99"/>
    <w:rsid w:val="000B0E03"/>
    <w:rPr>
      <w:rFonts w:ascii="Wingdings" w:hAnsi="Wingdings"/>
    </w:rPr>
  </w:style>
  <w:style w:type="character" w:customStyle="1" w:styleId="WW8Num2z3">
    <w:name w:val="WW8Num2z3"/>
    <w:uiPriority w:val="99"/>
    <w:rsid w:val="000B0E03"/>
    <w:rPr>
      <w:rFonts w:ascii="Symbol" w:hAnsi="Symbol"/>
    </w:rPr>
  </w:style>
  <w:style w:type="character" w:customStyle="1" w:styleId="WW8Num3z0">
    <w:name w:val="WW8Num3z0"/>
    <w:uiPriority w:val="99"/>
    <w:rsid w:val="000B0E03"/>
    <w:rPr>
      <w:rFonts w:ascii="Tahoma" w:hAnsi="Tahoma"/>
    </w:rPr>
  </w:style>
  <w:style w:type="character" w:customStyle="1" w:styleId="WW8Num3z1">
    <w:name w:val="WW8Num3z1"/>
    <w:uiPriority w:val="99"/>
    <w:rsid w:val="000B0E03"/>
    <w:rPr>
      <w:rFonts w:ascii="Courier New" w:hAnsi="Courier New"/>
    </w:rPr>
  </w:style>
  <w:style w:type="character" w:customStyle="1" w:styleId="WW8Num3z2">
    <w:name w:val="WW8Num3z2"/>
    <w:uiPriority w:val="99"/>
    <w:rsid w:val="000B0E03"/>
    <w:rPr>
      <w:rFonts w:ascii="Wingdings" w:hAnsi="Wingdings"/>
    </w:rPr>
  </w:style>
  <w:style w:type="character" w:customStyle="1" w:styleId="WW8Num3z3">
    <w:name w:val="WW8Num3z3"/>
    <w:uiPriority w:val="99"/>
    <w:rsid w:val="000B0E03"/>
    <w:rPr>
      <w:rFonts w:ascii="Symbol" w:hAnsi="Symbol"/>
    </w:rPr>
  </w:style>
  <w:style w:type="character" w:customStyle="1" w:styleId="WW8Num4z0">
    <w:name w:val="WW8Num4z0"/>
    <w:uiPriority w:val="99"/>
    <w:rsid w:val="000B0E03"/>
    <w:rPr>
      <w:rFonts w:ascii="Times New Roman" w:hAnsi="Times New Roman"/>
    </w:rPr>
  </w:style>
  <w:style w:type="character" w:customStyle="1" w:styleId="WW8Num4z1">
    <w:name w:val="WW8Num4z1"/>
    <w:uiPriority w:val="99"/>
    <w:rsid w:val="000B0E03"/>
    <w:rPr>
      <w:rFonts w:ascii="Courier New" w:hAnsi="Courier New"/>
    </w:rPr>
  </w:style>
  <w:style w:type="character" w:customStyle="1" w:styleId="WW8Num4z2">
    <w:name w:val="WW8Num4z2"/>
    <w:uiPriority w:val="99"/>
    <w:rsid w:val="000B0E03"/>
    <w:rPr>
      <w:rFonts w:ascii="Wingdings" w:hAnsi="Wingdings"/>
    </w:rPr>
  </w:style>
  <w:style w:type="character" w:customStyle="1" w:styleId="WW8Num4z3">
    <w:name w:val="WW8Num4z3"/>
    <w:uiPriority w:val="99"/>
    <w:rsid w:val="000B0E03"/>
    <w:rPr>
      <w:rFonts w:ascii="Symbol" w:hAnsi="Symbol"/>
    </w:rPr>
  </w:style>
  <w:style w:type="character" w:customStyle="1" w:styleId="WW8Num5z0">
    <w:name w:val="WW8Num5z0"/>
    <w:uiPriority w:val="99"/>
    <w:rsid w:val="000B0E03"/>
    <w:rPr>
      <w:rFonts w:ascii="Symbol" w:hAnsi="Symbol"/>
    </w:rPr>
  </w:style>
  <w:style w:type="character" w:customStyle="1" w:styleId="WW8Num5z1">
    <w:name w:val="WW8Num5z1"/>
    <w:uiPriority w:val="99"/>
    <w:rsid w:val="000B0E03"/>
    <w:rPr>
      <w:rFonts w:ascii="Courier New" w:hAnsi="Courier New"/>
    </w:rPr>
  </w:style>
  <w:style w:type="character" w:customStyle="1" w:styleId="WW8Num5z2">
    <w:name w:val="WW8Num5z2"/>
    <w:uiPriority w:val="99"/>
    <w:rsid w:val="000B0E03"/>
    <w:rPr>
      <w:rFonts w:ascii="Wingdings" w:hAnsi="Wingdings"/>
    </w:rPr>
  </w:style>
  <w:style w:type="character" w:customStyle="1" w:styleId="WW8Num5z3">
    <w:name w:val="WW8Num5z3"/>
    <w:uiPriority w:val="99"/>
    <w:rsid w:val="000B0E03"/>
    <w:rPr>
      <w:rFonts w:ascii="Symbol" w:hAnsi="Symbol"/>
    </w:rPr>
  </w:style>
  <w:style w:type="character" w:customStyle="1" w:styleId="Fuentedeprrafopredeter1">
    <w:name w:val="Fuente de párrafo predeter.1"/>
    <w:uiPriority w:val="99"/>
    <w:rsid w:val="000B0E03"/>
  </w:style>
  <w:style w:type="character" w:styleId="Nmerodepgina">
    <w:name w:val="page number"/>
    <w:basedOn w:val="Fuentedeprrafopredeter1"/>
    <w:rsid w:val="000B0E03"/>
    <w:rPr>
      <w:rFonts w:cs="Times New Roman"/>
    </w:rPr>
  </w:style>
  <w:style w:type="character" w:styleId="Hipervnculo">
    <w:name w:val="Hyperlink"/>
    <w:basedOn w:val="Fuentedeprrafopredeter"/>
    <w:uiPriority w:val="99"/>
    <w:rsid w:val="000B0E03"/>
    <w:rPr>
      <w:rFonts w:cs="Times New Roman"/>
      <w:color w:val="0000FF"/>
      <w:u w:val="single"/>
    </w:rPr>
  </w:style>
  <w:style w:type="character" w:customStyle="1" w:styleId="TextodegloboCar">
    <w:name w:val="Texto de globo Car"/>
    <w:uiPriority w:val="99"/>
    <w:rsid w:val="000B0E03"/>
    <w:rPr>
      <w:rFonts w:ascii="Tahoma" w:hAnsi="Tahoma"/>
      <w:sz w:val="16"/>
    </w:rPr>
  </w:style>
  <w:style w:type="character" w:customStyle="1" w:styleId="NumberingSymbols">
    <w:name w:val="Numbering Symbols"/>
    <w:uiPriority w:val="99"/>
    <w:rsid w:val="000B0E03"/>
  </w:style>
  <w:style w:type="character" w:customStyle="1" w:styleId="Bullets">
    <w:name w:val="Bullets"/>
    <w:uiPriority w:val="99"/>
    <w:rsid w:val="000B0E03"/>
    <w:rPr>
      <w:rFonts w:ascii="OpenSymbol" w:eastAsia="Times New Roman" w:hAnsi="OpenSymbol"/>
    </w:rPr>
  </w:style>
  <w:style w:type="paragraph" w:customStyle="1" w:styleId="Heading">
    <w:name w:val="Heading"/>
    <w:basedOn w:val="Normal"/>
    <w:next w:val="Textoindependiente"/>
    <w:uiPriority w:val="99"/>
    <w:rsid w:val="000B0E03"/>
    <w:pPr>
      <w:keepNext/>
      <w:spacing w:before="240" w:after="120"/>
    </w:pPr>
    <w:rPr>
      <w:rFonts w:ascii="Liberation Sans" w:eastAsia="Liberation Sans" w:cs="DejaVu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0B0E03"/>
    <w:pPr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A1D19"/>
    <w:rPr>
      <w:sz w:val="24"/>
      <w:szCs w:val="24"/>
      <w:lang w:eastAsia="ar-SA"/>
    </w:rPr>
  </w:style>
  <w:style w:type="paragraph" w:styleId="Lista">
    <w:name w:val="List"/>
    <w:basedOn w:val="Textoindependiente"/>
    <w:uiPriority w:val="99"/>
    <w:rsid w:val="000B0E03"/>
  </w:style>
  <w:style w:type="paragraph" w:customStyle="1" w:styleId="Epgrafe1">
    <w:name w:val="Epígrafe1"/>
    <w:basedOn w:val="Normal"/>
    <w:uiPriority w:val="99"/>
    <w:rsid w:val="000B0E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0B0E03"/>
    <w:pPr>
      <w:suppressLineNumbers/>
    </w:pPr>
  </w:style>
  <w:style w:type="paragraph" w:styleId="Encabezado">
    <w:name w:val="header"/>
    <w:basedOn w:val="Normal"/>
    <w:link w:val="EncabezadoCar"/>
    <w:uiPriority w:val="99"/>
    <w:rsid w:val="000B0E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1D19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rsid w:val="000B0E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1D19"/>
    <w:rPr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uiPriority w:val="99"/>
    <w:rsid w:val="000B0E03"/>
    <w:pPr>
      <w:jc w:val="center"/>
    </w:pPr>
    <w:rPr>
      <w:rFonts w:ascii="Arial" w:hAnsi="Arial" w:cs="Arial"/>
      <w:sz w:val="20"/>
    </w:rPr>
  </w:style>
  <w:style w:type="paragraph" w:customStyle="1" w:styleId="Textoindependiente31">
    <w:name w:val="Texto independiente 31"/>
    <w:basedOn w:val="Normal"/>
    <w:uiPriority w:val="99"/>
    <w:rsid w:val="000B0E0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link w:val="SangradetextonormalCar"/>
    <w:uiPriority w:val="99"/>
    <w:rsid w:val="000B0E03"/>
    <w:pPr>
      <w:ind w:firstLine="708"/>
      <w:jc w:val="both"/>
    </w:pPr>
    <w:rPr>
      <w:rFonts w:ascii="Arial" w:hAnsi="Arial" w:cs="Arial"/>
      <w:sz w:val="2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A1D19"/>
    <w:rPr>
      <w:sz w:val="24"/>
      <w:szCs w:val="24"/>
      <w:lang w:eastAsia="ar-SA"/>
    </w:rPr>
  </w:style>
  <w:style w:type="paragraph" w:styleId="ndice1">
    <w:name w:val="index 1"/>
    <w:basedOn w:val="Normal"/>
    <w:next w:val="Normal"/>
    <w:uiPriority w:val="99"/>
    <w:rsid w:val="000B0E03"/>
    <w:pPr>
      <w:ind w:left="240" w:hanging="240"/>
    </w:pPr>
  </w:style>
  <w:style w:type="paragraph" w:styleId="ndice2">
    <w:name w:val="index 2"/>
    <w:basedOn w:val="Normal"/>
    <w:next w:val="Normal"/>
    <w:uiPriority w:val="99"/>
    <w:rsid w:val="000B0E03"/>
    <w:pPr>
      <w:ind w:left="480" w:hanging="240"/>
    </w:pPr>
  </w:style>
  <w:style w:type="paragraph" w:styleId="ndice3">
    <w:name w:val="index 3"/>
    <w:basedOn w:val="Normal"/>
    <w:next w:val="Normal"/>
    <w:uiPriority w:val="99"/>
    <w:rsid w:val="000B0E03"/>
    <w:pPr>
      <w:ind w:left="720" w:hanging="240"/>
    </w:pPr>
  </w:style>
  <w:style w:type="paragraph" w:customStyle="1" w:styleId="ndice41">
    <w:name w:val="Índice 41"/>
    <w:basedOn w:val="Normal"/>
    <w:next w:val="Normal"/>
    <w:uiPriority w:val="99"/>
    <w:rsid w:val="000B0E03"/>
    <w:pPr>
      <w:ind w:left="960" w:hanging="240"/>
    </w:pPr>
  </w:style>
  <w:style w:type="paragraph" w:customStyle="1" w:styleId="ndice51">
    <w:name w:val="Índice 51"/>
    <w:basedOn w:val="Normal"/>
    <w:next w:val="Normal"/>
    <w:uiPriority w:val="99"/>
    <w:rsid w:val="000B0E03"/>
    <w:pPr>
      <w:ind w:left="1200" w:hanging="240"/>
    </w:pPr>
  </w:style>
  <w:style w:type="paragraph" w:customStyle="1" w:styleId="ndice61">
    <w:name w:val="Índice 61"/>
    <w:basedOn w:val="Normal"/>
    <w:next w:val="Normal"/>
    <w:uiPriority w:val="99"/>
    <w:rsid w:val="000B0E03"/>
    <w:pPr>
      <w:ind w:left="1440" w:hanging="240"/>
    </w:pPr>
  </w:style>
  <w:style w:type="paragraph" w:customStyle="1" w:styleId="ndice71">
    <w:name w:val="Índice 71"/>
    <w:basedOn w:val="Normal"/>
    <w:next w:val="Normal"/>
    <w:uiPriority w:val="99"/>
    <w:rsid w:val="000B0E03"/>
    <w:pPr>
      <w:ind w:left="1680" w:hanging="240"/>
    </w:pPr>
  </w:style>
  <w:style w:type="paragraph" w:customStyle="1" w:styleId="ndice81">
    <w:name w:val="Índice 81"/>
    <w:basedOn w:val="Normal"/>
    <w:next w:val="Normal"/>
    <w:uiPriority w:val="99"/>
    <w:rsid w:val="000B0E03"/>
    <w:pPr>
      <w:ind w:left="1920" w:hanging="240"/>
    </w:pPr>
  </w:style>
  <w:style w:type="paragraph" w:customStyle="1" w:styleId="ndice91">
    <w:name w:val="Índice 91"/>
    <w:basedOn w:val="Normal"/>
    <w:next w:val="Normal"/>
    <w:uiPriority w:val="99"/>
    <w:rsid w:val="000B0E03"/>
    <w:pPr>
      <w:ind w:left="2160" w:hanging="240"/>
    </w:pPr>
  </w:style>
  <w:style w:type="paragraph" w:styleId="Ttulodendice">
    <w:name w:val="index heading"/>
    <w:basedOn w:val="Normal"/>
    <w:next w:val="ndice1"/>
    <w:uiPriority w:val="99"/>
    <w:rsid w:val="000B0E03"/>
  </w:style>
  <w:style w:type="paragraph" w:customStyle="1" w:styleId="Sangra2detindependiente1">
    <w:name w:val="Sangría 2 de t. independiente1"/>
    <w:basedOn w:val="Normal"/>
    <w:uiPriority w:val="99"/>
    <w:rsid w:val="000B0E0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customStyle="1" w:styleId="Sangra3detindependiente1">
    <w:name w:val="Sangría 3 de t. independiente1"/>
    <w:basedOn w:val="Normal"/>
    <w:uiPriority w:val="99"/>
    <w:rsid w:val="000B0E0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next w:val="Subttulo"/>
    <w:link w:val="TtuloCar"/>
    <w:uiPriority w:val="99"/>
    <w:qFormat/>
    <w:rsid w:val="000B0E03"/>
    <w:pPr>
      <w:jc w:val="center"/>
    </w:pPr>
    <w:rPr>
      <w:rFonts w:ascii="Comic Sans MS" w:hAnsi="Comic Sans MS"/>
      <w:sz w:val="28"/>
      <w:u w:val="single"/>
    </w:rPr>
  </w:style>
  <w:style w:type="character" w:customStyle="1" w:styleId="TtuloCar">
    <w:name w:val="Título Car"/>
    <w:basedOn w:val="Fuentedeprrafopredeter"/>
    <w:link w:val="Ttulo"/>
    <w:uiPriority w:val="99"/>
    <w:rsid w:val="000A1D19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tulo">
    <w:name w:val="Subtitle"/>
    <w:basedOn w:val="Heading"/>
    <w:next w:val="Textoindependiente"/>
    <w:link w:val="SubttuloCar"/>
    <w:uiPriority w:val="99"/>
    <w:qFormat/>
    <w:rsid w:val="000B0E03"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11"/>
    <w:rsid w:val="000A1D19"/>
    <w:rPr>
      <w:rFonts w:ascii="Cambria" w:eastAsia="Times New Roman" w:hAnsi="Cambria" w:cs="Times New Roman"/>
      <w:sz w:val="24"/>
      <w:szCs w:val="24"/>
      <w:lang w:eastAsia="ar-SA"/>
    </w:rPr>
  </w:style>
  <w:style w:type="paragraph" w:styleId="Textodeglobo">
    <w:name w:val="Balloon Text"/>
    <w:basedOn w:val="Normal"/>
    <w:link w:val="TextodegloboCar1"/>
    <w:uiPriority w:val="99"/>
    <w:rsid w:val="000B0E03"/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0A1D19"/>
    <w:rPr>
      <w:sz w:val="0"/>
      <w:szCs w:val="0"/>
      <w:lang w:eastAsia="ar-SA"/>
    </w:rPr>
  </w:style>
  <w:style w:type="paragraph" w:customStyle="1" w:styleId="TableContents">
    <w:name w:val="Table Contents"/>
    <w:basedOn w:val="Normal"/>
    <w:uiPriority w:val="99"/>
    <w:rsid w:val="000B0E03"/>
    <w:pPr>
      <w:suppressLineNumbers/>
    </w:pPr>
  </w:style>
  <w:style w:type="paragraph" w:customStyle="1" w:styleId="TableHeading">
    <w:name w:val="Table Heading"/>
    <w:basedOn w:val="TableContents"/>
    <w:uiPriority w:val="99"/>
    <w:rsid w:val="000B0E03"/>
    <w:pPr>
      <w:jc w:val="center"/>
    </w:pPr>
    <w:rPr>
      <w:b/>
      <w:bCs/>
    </w:rPr>
  </w:style>
  <w:style w:type="character" w:customStyle="1" w:styleId="apple-converted-space">
    <w:name w:val="apple-converted-space"/>
    <w:rsid w:val="005F5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iPriority="0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0E03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0B0E03"/>
    <w:pPr>
      <w:keepNext/>
      <w:tabs>
        <w:tab w:val="num" w:pos="432"/>
      </w:tabs>
      <w:ind w:left="432" w:hanging="432"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0B0E03"/>
    <w:pPr>
      <w:keepNext/>
      <w:tabs>
        <w:tab w:val="num" w:pos="576"/>
      </w:tabs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0B0E03"/>
    <w:pPr>
      <w:keepNext/>
      <w:tabs>
        <w:tab w:val="num" w:pos="720"/>
      </w:tabs>
      <w:ind w:left="720" w:hanging="720"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link w:val="Ttulo4Car"/>
    <w:uiPriority w:val="99"/>
    <w:qFormat/>
    <w:rsid w:val="000B0E03"/>
    <w:pPr>
      <w:keepNext/>
      <w:tabs>
        <w:tab w:val="num" w:pos="864"/>
      </w:tabs>
      <w:ind w:left="864" w:hanging="864"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link w:val="Ttulo5Car"/>
    <w:uiPriority w:val="99"/>
    <w:qFormat/>
    <w:rsid w:val="000B0E03"/>
    <w:pPr>
      <w:keepNext/>
      <w:tabs>
        <w:tab w:val="num" w:pos="1008"/>
      </w:tabs>
      <w:ind w:left="1008" w:hanging="1008"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link w:val="Ttulo6Car"/>
    <w:uiPriority w:val="99"/>
    <w:qFormat/>
    <w:rsid w:val="000B0E03"/>
    <w:pPr>
      <w:keepNext/>
      <w:tabs>
        <w:tab w:val="num" w:pos="1152"/>
      </w:tabs>
      <w:ind w:left="1152" w:hanging="1152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0B0E03"/>
    <w:pPr>
      <w:keepNext/>
      <w:tabs>
        <w:tab w:val="num" w:pos="1296"/>
      </w:tabs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0B0E03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1440"/>
      </w:tabs>
      <w:ind w:left="1440" w:hanging="1440"/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uiPriority w:val="99"/>
    <w:qFormat/>
    <w:rsid w:val="000B0E03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D19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D19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D19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D19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D19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D19"/>
    <w:rPr>
      <w:rFonts w:ascii="Calibri" w:eastAsia="Times New Roman" w:hAnsi="Calibri" w:cs="Times New Roman"/>
      <w:b/>
      <w:bCs/>
      <w:lang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D19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D19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D19"/>
    <w:rPr>
      <w:rFonts w:ascii="Cambria" w:eastAsia="Times New Roman" w:hAnsi="Cambria" w:cs="Times New Roman"/>
      <w:lang w:eastAsia="ar-SA"/>
    </w:rPr>
  </w:style>
  <w:style w:type="character" w:customStyle="1" w:styleId="WW8Num2z0">
    <w:name w:val="WW8Num2z0"/>
    <w:uiPriority w:val="99"/>
    <w:rsid w:val="000B0E03"/>
    <w:rPr>
      <w:rFonts w:ascii="Wingdings" w:hAnsi="Wingdings"/>
    </w:rPr>
  </w:style>
  <w:style w:type="character" w:customStyle="1" w:styleId="WW8Num2z1">
    <w:name w:val="WW8Num2z1"/>
    <w:uiPriority w:val="99"/>
    <w:rsid w:val="000B0E03"/>
    <w:rPr>
      <w:rFonts w:ascii="Courier New" w:hAnsi="Courier New"/>
    </w:rPr>
  </w:style>
  <w:style w:type="character" w:customStyle="1" w:styleId="WW8Num2z2">
    <w:name w:val="WW8Num2z2"/>
    <w:uiPriority w:val="99"/>
    <w:rsid w:val="000B0E03"/>
    <w:rPr>
      <w:rFonts w:ascii="Wingdings" w:hAnsi="Wingdings"/>
    </w:rPr>
  </w:style>
  <w:style w:type="character" w:customStyle="1" w:styleId="WW8Num2z3">
    <w:name w:val="WW8Num2z3"/>
    <w:uiPriority w:val="99"/>
    <w:rsid w:val="000B0E03"/>
    <w:rPr>
      <w:rFonts w:ascii="Symbol" w:hAnsi="Symbol"/>
    </w:rPr>
  </w:style>
  <w:style w:type="character" w:customStyle="1" w:styleId="WW8Num3z0">
    <w:name w:val="WW8Num3z0"/>
    <w:uiPriority w:val="99"/>
    <w:rsid w:val="000B0E03"/>
    <w:rPr>
      <w:rFonts w:ascii="Tahoma" w:hAnsi="Tahoma"/>
    </w:rPr>
  </w:style>
  <w:style w:type="character" w:customStyle="1" w:styleId="WW8Num3z1">
    <w:name w:val="WW8Num3z1"/>
    <w:uiPriority w:val="99"/>
    <w:rsid w:val="000B0E03"/>
    <w:rPr>
      <w:rFonts w:ascii="Courier New" w:hAnsi="Courier New"/>
    </w:rPr>
  </w:style>
  <w:style w:type="character" w:customStyle="1" w:styleId="WW8Num3z2">
    <w:name w:val="WW8Num3z2"/>
    <w:uiPriority w:val="99"/>
    <w:rsid w:val="000B0E03"/>
    <w:rPr>
      <w:rFonts w:ascii="Wingdings" w:hAnsi="Wingdings"/>
    </w:rPr>
  </w:style>
  <w:style w:type="character" w:customStyle="1" w:styleId="WW8Num3z3">
    <w:name w:val="WW8Num3z3"/>
    <w:uiPriority w:val="99"/>
    <w:rsid w:val="000B0E03"/>
    <w:rPr>
      <w:rFonts w:ascii="Symbol" w:hAnsi="Symbol"/>
    </w:rPr>
  </w:style>
  <w:style w:type="character" w:customStyle="1" w:styleId="WW8Num4z0">
    <w:name w:val="WW8Num4z0"/>
    <w:uiPriority w:val="99"/>
    <w:rsid w:val="000B0E03"/>
    <w:rPr>
      <w:rFonts w:ascii="Times New Roman" w:hAnsi="Times New Roman"/>
    </w:rPr>
  </w:style>
  <w:style w:type="character" w:customStyle="1" w:styleId="WW8Num4z1">
    <w:name w:val="WW8Num4z1"/>
    <w:uiPriority w:val="99"/>
    <w:rsid w:val="000B0E03"/>
    <w:rPr>
      <w:rFonts w:ascii="Courier New" w:hAnsi="Courier New"/>
    </w:rPr>
  </w:style>
  <w:style w:type="character" w:customStyle="1" w:styleId="WW8Num4z2">
    <w:name w:val="WW8Num4z2"/>
    <w:uiPriority w:val="99"/>
    <w:rsid w:val="000B0E03"/>
    <w:rPr>
      <w:rFonts w:ascii="Wingdings" w:hAnsi="Wingdings"/>
    </w:rPr>
  </w:style>
  <w:style w:type="character" w:customStyle="1" w:styleId="WW8Num4z3">
    <w:name w:val="WW8Num4z3"/>
    <w:uiPriority w:val="99"/>
    <w:rsid w:val="000B0E03"/>
    <w:rPr>
      <w:rFonts w:ascii="Symbol" w:hAnsi="Symbol"/>
    </w:rPr>
  </w:style>
  <w:style w:type="character" w:customStyle="1" w:styleId="WW8Num5z0">
    <w:name w:val="WW8Num5z0"/>
    <w:uiPriority w:val="99"/>
    <w:rsid w:val="000B0E03"/>
    <w:rPr>
      <w:rFonts w:ascii="Symbol" w:hAnsi="Symbol"/>
    </w:rPr>
  </w:style>
  <w:style w:type="character" w:customStyle="1" w:styleId="WW8Num5z1">
    <w:name w:val="WW8Num5z1"/>
    <w:uiPriority w:val="99"/>
    <w:rsid w:val="000B0E03"/>
    <w:rPr>
      <w:rFonts w:ascii="Courier New" w:hAnsi="Courier New"/>
    </w:rPr>
  </w:style>
  <w:style w:type="character" w:customStyle="1" w:styleId="WW8Num5z2">
    <w:name w:val="WW8Num5z2"/>
    <w:uiPriority w:val="99"/>
    <w:rsid w:val="000B0E03"/>
    <w:rPr>
      <w:rFonts w:ascii="Wingdings" w:hAnsi="Wingdings"/>
    </w:rPr>
  </w:style>
  <w:style w:type="character" w:customStyle="1" w:styleId="WW8Num5z3">
    <w:name w:val="WW8Num5z3"/>
    <w:uiPriority w:val="99"/>
    <w:rsid w:val="000B0E03"/>
    <w:rPr>
      <w:rFonts w:ascii="Symbol" w:hAnsi="Symbol"/>
    </w:rPr>
  </w:style>
  <w:style w:type="character" w:customStyle="1" w:styleId="Fuentedeprrafopredeter1">
    <w:name w:val="Fuente de párrafo predeter.1"/>
    <w:uiPriority w:val="99"/>
    <w:rsid w:val="000B0E03"/>
  </w:style>
  <w:style w:type="character" w:styleId="Nmerodepgina">
    <w:name w:val="page number"/>
    <w:basedOn w:val="Fuentedeprrafopredeter1"/>
    <w:rsid w:val="000B0E03"/>
    <w:rPr>
      <w:rFonts w:cs="Times New Roman"/>
    </w:rPr>
  </w:style>
  <w:style w:type="character" w:styleId="Hipervnculo">
    <w:name w:val="Hyperlink"/>
    <w:basedOn w:val="Fuentedeprrafopredeter"/>
    <w:uiPriority w:val="99"/>
    <w:rsid w:val="000B0E03"/>
    <w:rPr>
      <w:rFonts w:cs="Times New Roman"/>
      <w:color w:val="0000FF"/>
      <w:u w:val="single"/>
    </w:rPr>
  </w:style>
  <w:style w:type="character" w:customStyle="1" w:styleId="TextodegloboCar">
    <w:name w:val="Texto de globo Car"/>
    <w:uiPriority w:val="99"/>
    <w:rsid w:val="000B0E03"/>
    <w:rPr>
      <w:rFonts w:ascii="Tahoma" w:hAnsi="Tahoma"/>
      <w:sz w:val="16"/>
    </w:rPr>
  </w:style>
  <w:style w:type="character" w:customStyle="1" w:styleId="NumberingSymbols">
    <w:name w:val="Numbering Symbols"/>
    <w:uiPriority w:val="99"/>
    <w:rsid w:val="000B0E03"/>
  </w:style>
  <w:style w:type="character" w:customStyle="1" w:styleId="Bullets">
    <w:name w:val="Bullets"/>
    <w:uiPriority w:val="99"/>
    <w:rsid w:val="000B0E03"/>
    <w:rPr>
      <w:rFonts w:ascii="OpenSymbol" w:eastAsia="Times New Roman" w:hAnsi="OpenSymbol"/>
    </w:rPr>
  </w:style>
  <w:style w:type="paragraph" w:customStyle="1" w:styleId="Heading">
    <w:name w:val="Heading"/>
    <w:basedOn w:val="Normal"/>
    <w:next w:val="Textoindependiente"/>
    <w:uiPriority w:val="99"/>
    <w:rsid w:val="000B0E03"/>
    <w:pPr>
      <w:keepNext/>
      <w:spacing w:before="240" w:after="120"/>
    </w:pPr>
    <w:rPr>
      <w:rFonts w:ascii="Liberation Sans" w:eastAsia="Liberation Sans" w:cs="DejaVu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0B0E03"/>
    <w:pPr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A1D19"/>
    <w:rPr>
      <w:sz w:val="24"/>
      <w:szCs w:val="24"/>
      <w:lang w:eastAsia="ar-SA"/>
    </w:rPr>
  </w:style>
  <w:style w:type="paragraph" w:styleId="Lista">
    <w:name w:val="List"/>
    <w:basedOn w:val="Textoindependiente"/>
    <w:uiPriority w:val="99"/>
    <w:rsid w:val="000B0E03"/>
  </w:style>
  <w:style w:type="paragraph" w:customStyle="1" w:styleId="Epgrafe1">
    <w:name w:val="Epígrafe1"/>
    <w:basedOn w:val="Normal"/>
    <w:uiPriority w:val="99"/>
    <w:rsid w:val="000B0E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0B0E03"/>
    <w:pPr>
      <w:suppressLineNumbers/>
    </w:pPr>
  </w:style>
  <w:style w:type="paragraph" w:styleId="Encabezado">
    <w:name w:val="header"/>
    <w:basedOn w:val="Normal"/>
    <w:link w:val="EncabezadoCar"/>
    <w:uiPriority w:val="99"/>
    <w:rsid w:val="000B0E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1D19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rsid w:val="000B0E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1D19"/>
    <w:rPr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uiPriority w:val="99"/>
    <w:rsid w:val="000B0E03"/>
    <w:pPr>
      <w:jc w:val="center"/>
    </w:pPr>
    <w:rPr>
      <w:rFonts w:ascii="Arial" w:hAnsi="Arial" w:cs="Arial"/>
      <w:sz w:val="20"/>
    </w:rPr>
  </w:style>
  <w:style w:type="paragraph" w:customStyle="1" w:styleId="Textoindependiente31">
    <w:name w:val="Texto independiente 31"/>
    <w:basedOn w:val="Normal"/>
    <w:uiPriority w:val="99"/>
    <w:rsid w:val="000B0E0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link w:val="SangradetextonormalCar"/>
    <w:uiPriority w:val="99"/>
    <w:rsid w:val="000B0E03"/>
    <w:pPr>
      <w:ind w:firstLine="708"/>
      <w:jc w:val="both"/>
    </w:pPr>
    <w:rPr>
      <w:rFonts w:ascii="Arial" w:hAnsi="Arial" w:cs="Arial"/>
      <w:sz w:val="2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A1D19"/>
    <w:rPr>
      <w:sz w:val="24"/>
      <w:szCs w:val="24"/>
      <w:lang w:eastAsia="ar-SA"/>
    </w:rPr>
  </w:style>
  <w:style w:type="paragraph" w:styleId="ndice1">
    <w:name w:val="index 1"/>
    <w:basedOn w:val="Normal"/>
    <w:next w:val="Normal"/>
    <w:uiPriority w:val="99"/>
    <w:rsid w:val="000B0E03"/>
    <w:pPr>
      <w:ind w:left="240" w:hanging="240"/>
    </w:pPr>
  </w:style>
  <w:style w:type="paragraph" w:styleId="ndice2">
    <w:name w:val="index 2"/>
    <w:basedOn w:val="Normal"/>
    <w:next w:val="Normal"/>
    <w:uiPriority w:val="99"/>
    <w:rsid w:val="000B0E03"/>
    <w:pPr>
      <w:ind w:left="480" w:hanging="240"/>
    </w:pPr>
  </w:style>
  <w:style w:type="paragraph" w:styleId="ndice3">
    <w:name w:val="index 3"/>
    <w:basedOn w:val="Normal"/>
    <w:next w:val="Normal"/>
    <w:uiPriority w:val="99"/>
    <w:rsid w:val="000B0E03"/>
    <w:pPr>
      <w:ind w:left="720" w:hanging="240"/>
    </w:pPr>
  </w:style>
  <w:style w:type="paragraph" w:customStyle="1" w:styleId="ndice41">
    <w:name w:val="Índice 41"/>
    <w:basedOn w:val="Normal"/>
    <w:next w:val="Normal"/>
    <w:uiPriority w:val="99"/>
    <w:rsid w:val="000B0E03"/>
    <w:pPr>
      <w:ind w:left="960" w:hanging="240"/>
    </w:pPr>
  </w:style>
  <w:style w:type="paragraph" w:customStyle="1" w:styleId="ndice51">
    <w:name w:val="Índice 51"/>
    <w:basedOn w:val="Normal"/>
    <w:next w:val="Normal"/>
    <w:uiPriority w:val="99"/>
    <w:rsid w:val="000B0E03"/>
    <w:pPr>
      <w:ind w:left="1200" w:hanging="240"/>
    </w:pPr>
  </w:style>
  <w:style w:type="paragraph" w:customStyle="1" w:styleId="ndice61">
    <w:name w:val="Índice 61"/>
    <w:basedOn w:val="Normal"/>
    <w:next w:val="Normal"/>
    <w:uiPriority w:val="99"/>
    <w:rsid w:val="000B0E03"/>
    <w:pPr>
      <w:ind w:left="1440" w:hanging="240"/>
    </w:pPr>
  </w:style>
  <w:style w:type="paragraph" w:customStyle="1" w:styleId="ndice71">
    <w:name w:val="Índice 71"/>
    <w:basedOn w:val="Normal"/>
    <w:next w:val="Normal"/>
    <w:uiPriority w:val="99"/>
    <w:rsid w:val="000B0E03"/>
    <w:pPr>
      <w:ind w:left="1680" w:hanging="240"/>
    </w:pPr>
  </w:style>
  <w:style w:type="paragraph" w:customStyle="1" w:styleId="ndice81">
    <w:name w:val="Índice 81"/>
    <w:basedOn w:val="Normal"/>
    <w:next w:val="Normal"/>
    <w:uiPriority w:val="99"/>
    <w:rsid w:val="000B0E03"/>
    <w:pPr>
      <w:ind w:left="1920" w:hanging="240"/>
    </w:pPr>
  </w:style>
  <w:style w:type="paragraph" w:customStyle="1" w:styleId="ndice91">
    <w:name w:val="Índice 91"/>
    <w:basedOn w:val="Normal"/>
    <w:next w:val="Normal"/>
    <w:uiPriority w:val="99"/>
    <w:rsid w:val="000B0E03"/>
    <w:pPr>
      <w:ind w:left="2160" w:hanging="240"/>
    </w:pPr>
  </w:style>
  <w:style w:type="paragraph" w:styleId="Ttulodendice">
    <w:name w:val="index heading"/>
    <w:basedOn w:val="Normal"/>
    <w:next w:val="ndice1"/>
    <w:uiPriority w:val="99"/>
    <w:rsid w:val="000B0E03"/>
  </w:style>
  <w:style w:type="paragraph" w:customStyle="1" w:styleId="Sangra2detindependiente1">
    <w:name w:val="Sangría 2 de t. independiente1"/>
    <w:basedOn w:val="Normal"/>
    <w:uiPriority w:val="99"/>
    <w:rsid w:val="000B0E0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customStyle="1" w:styleId="Sangra3detindependiente1">
    <w:name w:val="Sangría 3 de t. independiente1"/>
    <w:basedOn w:val="Normal"/>
    <w:uiPriority w:val="99"/>
    <w:rsid w:val="000B0E0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next w:val="Subttulo"/>
    <w:link w:val="TtuloCar"/>
    <w:uiPriority w:val="99"/>
    <w:qFormat/>
    <w:rsid w:val="000B0E03"/>
    <w:pPr>
      <w:jc w:val="center"/>
    </w:pPr>
    <w:rPr>
      <w:rFonts w:ascii="Comic Sans MS" w:hAnsi="Comic Sans MS"/>
      <w:sz w:val="28"/>
      <w:u w:val="single"/>
    </w:rPr>
  </w:style>
  <w:style w:type="character" w:customStyle="1" w:styleId="TtuloCar">
    <w:name w:val="Título Car"/>
    <w:basedOn w:val="Fuentedeprrafopredeter"/>
    <w:link w:val="Ttulo"/>
    <w:uiPriority w:val="99"/>
    <w:rsid w:val="000A1D19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tulo">
    <w:name w:val="Subtitle"/>
    <w:basedOn w:val="Heading"/>
    <w:next w:val="Textoindependiente"/>
    <w:link w:val="SubttuloCar"/>
    <w:uiPriority w:val="99"/>
    <w:qFormat/>
    <w:rsid w:val="000B0E03"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11"/>
    <w:rsid w:val="000A1D19"/>
    <w:rPr>
      <w:rFonts w:ascii="Cambria" w:eastAsia="Times New Roman" w:hAnsi="Cambria" w:cs="Times New Roman"/>
      <w:sz w:val="24"/>
      <w:szCs w:val="24"/>
      <w:lang w:eastAsia="ar-SA"/>
    </w:rPr>
  </w:style>
  <w:style w:type="paragraph" w:styleId="Textodeglobo">
    <w:name w:val="Balloon Text"/>
    <w:basedOn w:val="Normal"/>
    <w:link w:val="TextodegloboCar1"/>
    <w:uiPriority w:val="99"/>
    <w:rsid w:val="000B0E03"/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0A1D19"/>
    <w:rPr>
      <w:sz w:val="0"/>
      <w:szCs w:val="0"/>
      <w:lang w:eastAsia="ar-SA"/>
    </w:rPr>
  </w:style>
  <w:style w:type="paragraph" w:customStyle="1" w:styleId="TableContents">
    <w:name w:val="Table Contents"/>
    <w:basedOn w:val="Normal"/>
    <w:uiPriority w:val="99"/>
    <w:rsid w:val="000B0E03"/>
    <w:pPr>
      <w:suppressLineNumbers/>
    </w:pPr>
  </w:style>
  <w:style w:type="paragraph" w:customStyle="1" w:styleId="TableHeading">
    <w:name w:val="Table Heading"/>
    <w:basedOn w:val="TableContents"/>
    <w:uiPriority w:val="99"/>
    <w:rsid w:val="000B0E03"/>
    <w:pPr>
      <w:jc w:val="center"/>
    </w:pPr>
    <w:rPr>
      <w:b/>
      <w:bCs/>
    </w:rPr>
  </w:style>
  <w:style w:type="character" w:customStyle="1" w:styleId="apple-converted-space">
    <w:name w:val="apple-converted-space"/>
    <w:rsid w:val="005F5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Windows XP Colossus Edition 2 Reloaded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creator>mariana</dc:creator>
  <cp:lastModifiedBy>Luffi</cp:lastModifiedBy>
  <cp:revision>2</cp:revision>
  <cp:lastPrinted>2014-09-20T12:13:00Z</cp:lastPrinted>
  <dcterms:created xsi:type="dcterms:W3CDTF">2014-10-03T02:42:00Z</dcterms:created>
  <dcterms:modified xsi:type="dcterms:W3CDTF">2014-10-03T02:42:00Z</dcterms:modified>
</cp:coreProperties>
</file>