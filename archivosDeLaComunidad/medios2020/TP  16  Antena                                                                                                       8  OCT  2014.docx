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C75" w:rsidRPr="00215ED3" w:rsidRDefault="00215ED3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 w:rsidRPr="00215ED3">
        <w:rPr>
          <w:rFonts w:ascii="Tahoma" w:hAnsi="Tahoma" w:cs="Tahoma"/>
          <w:b/>
          <w:bCs/>
          <w:color w:val="0000FF"/>
          <w:sz w:val="24"/>
        </w:rPr>
        <w:t>Trabajo Práctico</w:t>
      </w:r>
      <w:r w:rsidR="00396C75" w:rsidRPr="00215ED3">
        <w:rPr>
          <w:rFonts w:ascii="Tahoma" w:hAnsi="Tahoma" w:cs="Tahoma"/>
          <w:b/>
          <w:bCs/>
          <w:color w:val="0000FF"/>
          <w:sz w:val="24"/>
        </w:rPr>
        <w:t xml:space="preserve"> Nº 1</w:t>
      </w:r>
      <w:r w:rsidR="00C22805">
        <w:rPr>
          <w:rFonts w:ascii="Tahoma" w:hAnsi="Tahoma" w:cs="Tahoma"/>
          <w:b/>
          <w:bCs/>
          <w:color w:val="0000FF"/>
          <w:sz w:val="24"/>
        </w:rPr>
        <w:t>6</w:t>
      </w:r>
      <w:r w:rsidR="00396C75" w:rsidRPr="00215ED3">
        <w:rPr>
          <w:rFonts w:ascii="Tahoma" w:hAnsi="Tahoma" w:cs="Tahoma"/>
          <w:b/>
          <w:bCs/>
          <w:color w:val="0000FF"/>
          <w:sz w:val="24"/>
        </w:rPr>
        <w:t xml:space="preserve">: </w:t>
      </w:r>
      <w:r w:rsidR="00C22805">
        <w:rPr>
          <w:rFonts w:ascii="Tahoma" w:hAnsi="Tahoma" w:cs="Tahoma"/>
          <w:b/>
          <w:bCs/>
          <w:color w:val="0000FF"/>
          <w:sz w:val="24"/>
        </w:rPr>
        <w:t>Antena</w:t>
      </w:r>
    </w:p>
    <w:p w:rsidR="00396C75" w:rsidRDefault="00396C75" w:rsidP="007F3F24">
      <w:pPr>
        <w:pStyle w:val="Textoindependiente"/>
      </w:pPr>
    </w:p>
    <w:p w:rsidR="00345419" w:rsidRPr="006D4A61" w:rsidRDefault="00396C75" w:rsidP="00C22805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1) </w:t>
      </w:r>
      <w:r w:rsidR="00C22805">
        <w:rPr>
          <w:rFonts w:ascii="Tahoma" w:hAnsi="Tahoma" w:cs="Tahoma"/>
          <w:bCs/>
          <w:sz w:val="20"/>
          <w:szCs w:val="20"/>
          <w:u w:val="none"/>
        </w:rPr>
        <w:t>Definir antena.</w:t>
      </w:r>
    </w:p>
    <w:p w:rsidR="00C22805" w:rsidRDefault="00345419" w:rsidP="00345419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2</w:t>
      </w:r>
      <w:r w:rsidRPr="006D4A61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 w:rsidR="00C22805">
        <w:rPr>
          <w:rFonts w:ascii="Tahoma" w:hAnsi="Tahoma" w:cs="Tahoma"/>
          <w:bCs/>
          <w:sz w:val="20"/>
          <w:szCs w:val="20"/>
          <w:u w:val="none"/>
        </w:rPr>
        <w:t>Principio de funcionamiento de una antena.</w:t>
      </w:r>
    </w:p>
    <w:p w:rsidR="00A47EEA" w:rsidRDefault="005F208F" w:rsidP="00C22805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3</w:t>
      </w:r>
      <w:r w:rsidR="00345419" w:rsidRPr="00345419">
        <w:rPr>
          <w:rFonts w:ascii="Tahoma" w:hAnsi="Tahoma" w:cs="Tahoma"/>
          <w:bCs/>
          <w:sz w:val="20"/>
          <w:szCs w:val="20"/>
          <w:u w:val="none"/>
        </w:rPr>
        <w:t xml:space="preserve">) </w:t>
      </w:r>
      <w:r w:rsidR="00C22805">
        <w:rPr>
          <w:rFonts w:ascii="Tahoma" w:hAnsi="Tahoma" w:cs="Tahoma"/>
          <w:bCs/>
          <w:sz w:val="20"/>
          <w:szCs w:val="20"/>
          <w:u w:val="none"/>
        </w:rPr>
        <w:t>Una antena, ¿puede actuar tanto como transmisora como receptora? Si – No – Porqué.</w:t>
      </w:r>
    </w:p>
    <w:p w:rsidR="00A47EEA" w:rsidRDefault="005F208F" w:rsidP="00C22805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bCs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4</w:t>
      </w:r>
      <w:r w:rsidR="00A47EEA">
        <w:rPr>
          <w:rFonts w:ascii="Tahoma" w:hAnsi="Tahoma" w:cs="Tahoma"/>
          <w:bCs/>
          <w:sz w:val="20"/>
          <w:szCs w:val="20"/>
          <w:u w:val="none"/>
        </w:rPr>
        <w:t>)</w:t>
      </w:r>
      <w:r w:rsidR="00A47EEA" w:rsidRPr="00345419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C22805">
        <w:rPr>
          <w:rFonts w:ascii="Tahoma" w:hAnsi="Tahoma" w:cs="Tahoma"/>
          <w:bCs/>
          <w:sz w:val="20"/>
          <w:szCs w:val="20"/>
          <w:u w:val="none"/>
        </w:rPr>
        <w:t xml:space="preserve">Un receptor de TV tiene una entrada de señal de 75 </w:t>
      </w:r>
      <w:r w:rsidR="00C22805" w:rsidRPr="00C22805">
        <w:rPr>
          <w:rFonts w:ascii="Symbol" w:hAnsi="Symbol" w:cs="Tahoma"/>
          <w:bCs/>
          <w:sz w:val="20"/>
          <w:szCs w:val="20"/>
          <w:u w:val="none"/>
        </w:rPr>
        <w:t></w:t>
      </w:r>
      <w:r w:rsidR="00C22805">
        <w:rPr>
          <w:rFonts w:ascii="Tahoma" w:hAnsi="Tahoma" w:cs="Tahoma"/>
          <w:bCs/>
          <w:sz w:val="20"/>
          <w:szCs w:val="20"/>
          <w:u w:val="none"/>
        </w:rPr>
        <w:t xml:space="preserve">. Si se desea ver canal 8 de TV por aire con un dipolo plegado conectado al TV por medio de un cable </w:t>
      </w:r>
      <w:proofErr w:type="spellStart"/>
      <w:r w:rsidR="00C22805">
        <w:rPr>
          <w:rFonts w:ascii="Tahoma" w:hAnsi="Tahoma" w:cs="Tahoma"/>
          <w:bCs/>
          <w:sz w:val="20"/>
          <w:szCs w:val="20"/>
          <w:u w:val="none"/>
        </w:rPr>
        <w:t>coaxil</w:t>
      </w:r>
      <w:proofErr w:type="spellEnd"/>
      <w:r w:rsidR="00C22805">
        <w:rPr>
          <w:rFonts w:ascii="Tahoma" w:hAnsi="Tahoma" w:cs="Tahoma"/>
          <w:bCs/>
          <w:sz w:val="20"/>
          <w:szCs w:val="20"/>
          <w:u w:val="none"/>
        </w:rPr>
        <w:t xml:space="preserve"> de 75 </w:t>
      </w:r>
      <w:r w:rsidR="00C22805" w:rsidRPr="00C22805">
        <w:rPr>
          <w:rFonts w:ascii="Symbol" w:hAnsi="Symbol" w:cs="Tahoma"/>
          <w:bCs/>
          <w:sz w:val="20"/>
          <w:szCs w:val="20"/>
          <w:u w:val="none"/>
        </w:rPr>
        <w:t></w:t>
      </w:r>
      <w:r w:rsidR="00C22805">
        <w:rPr>
          <w:rFonts w:ascii="Tahoma" w:hAnsi="Tahoma" w:cs="Tahoma"/>
          <w:bCs/>
          <w:sz w:val="20"/>
          <w:szCs w:val="20"/>
          <w:u w:val="none"/>
        </w:rPr>
        <w:t>:</w:t>
      </w:r>
    </w:p>
    <w:p w:rsidR="00C22805" w:rsidRDefault="00C22805" w:rsidP="00C22805">
      <w:pPr>
        <w:pStyle w:val="Ttulo"/>
        <w:numPr>
          <w:ilvl w:val="0"/>
          <w:numId w:val="14"/>
        </w:numPr>
        <w:ind w:right="-675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>a</w:t>
      </w:r>
      <w:r w:rsidRPr="00A55F36">
        <w:rPr>
          <w:rFonts w:ascii="Tahoma" w:hAnsi="Tahoma" w:cs="Tahoma"/>
          <w:sz w:val="20"/>
          <w:szCs w:val="20"/>
          <w:u w:val="none"/>
        </w:rPr>
        <w:t xml:space="preserve">) </w:t>
      </w:r>
      <w:r>
        <w:rPr>
          <w:rFonts w:ascii="Tahoma" w:hAnsi="Tahoma" w:cs="Tahoma"/>
          <w:sz w:val="20"/>
          <w:szCs w:val="20"/>
          <w:u w:val="none"/>
        </w:rPr>
        <w:t>¿Es posible?</w:t>
      </w:r>
    </w:p>
    <w:p w:rsidR="00C22805" w:rsidRDefault="00C22805" w:rsidP="00C22805">
      <w:pPr>
        <w:pStyle w:val="Ttulo"/>
        <w:numPr>
          <w:ilvl w:val="0"/>
          <w:numId w:val="14"/>
        </w:numPr>
        <w:ind w:right="-675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>b</w:t>
      </w:r>
      <w:r w:rsidRPr="00A55F36">
        <w:rPr>
          <w:rFonts w:ascii="Tahoma" w:hAnsi="Tahoma" w:cs="Tahoma"/>
          <w:sz w:val="20"/>
          <w:szCs w:val="20"/>
          <w:u w:val="none"/>
        </w:rPr>
        <w:t xml:space="preserve">) </w:t>
      </w:r>
      <w:r>
        <w:rPr>
          <w:rFonts w:ascii="Tahoma" w:hAnsi="Tahoma" w:cs="Tahoma"/>
          <w:sz w:val="20"/>
          <w:szCs w:val="20"/>
          <w:u w:val="none"/>
        </w:rPr>
        <w:t>¿Es correcto?</w:t>
      </w:r>
    </w:p>
    <w:p w:rsidR="00C22805" w:rsidRDefault="00C22805" w:rsidP="00C22805">
      <w:pPr>
        <w:pStyle w:val="Ttulo"/>
        <w:numPr>
          <w:ilvl w:val="0"/>
          <w:numId w:val="14"/>
        </w:numPr>
        <w:ind w:right="-675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sz w:val="20"/>
          <w:szCs w:val="20"/>
          <w:u w:val="none"/>
        </w:rPr>
        <w:t>c</w:t>
      </w:r>
      <w:r w:rsidRPr="00A55F36">
        <w:rPr>
          <w:rFonts w:ascii="Tahoma" w:hAnsi="Tahoma" w:cs="Tahoma"/>
          <w:sz w:val="20"/>
          <w:szCs w:val="20"/>
          <w:u w:val="none"/>
        </w:rPr>
        <w:t xml:space="preserve">) </w:t>
      </w:r>
      <w:r>
        <w:rPr>
          <w:rFonts w:ascii="Tahoma" w:hAnsi="Tahoma" w:cs="Tahoma"/>
          <w:sz w:val="20"/>
          <w:szCs w:val="20"/>
          <w:u w:val="none"/>
        </w:rPr>
        <w:t>En caso de no ser correcto, ¿</w:t>
      </w:r>
      <w:r w:rsidR="00D0356A">
        <w:rPr>
          <w:rFonts w:ascii="Tahoma" w:hAnsi="Tahoma" w:cs="Tahoma"/>
          <w:sz w:val="20"/>
          <w:szCs w:val="20"/>
          <w:u w:val="none"/>
        </w:rPr>
        <w:t xml:space="preserve">qué </w:t>
      </w:r>
      <w:r>
        <w:rPr>
          <w:rFonts w:ascii="Tahoma" w:hAnsi="Tahoma" w:cs="Tahoma"/>
          <w:sz w:val="20"/>
          <w:szCs w:val="20"/>
          <w:u w:val="none"/>
        </w:rPr>
        <w:t xml:space="preserve">realizaría </w:t>
      </w:r>
      <w:r w:rsidR="00D0356A">
        <w:rPr>
          <w:rFonts w:ascii="Tahoma" w:hAnsi="Tahoma" w:cs="Tahoma"/>
          <w:sz w:val="20"/>
          <w:szCs w:val="20"/>
          <w:u w:val="none"/>
        </w:rPr>
        <w:t>para que sea correcto</w:t>
      </w:r>
      <w:r>
        <w:rPr>
          <w:rFonts w:ascii="Tahoma" w:hAnsi="Tahoma" w:cs="Tahoma"/>
          <w:sz w:val="20"/>
          <w:szCs w:val="20"/>
          <w:u w:val="none"/>
        </w:rPr>
        <w:t>?</w:t>
      </w:r>
    </w:p>
    <w:p w:rsidR="00A55F36" w:rsidRPr="00A55F36" w:rsidRDefault="005F208F" w:rsidP="00C22805">
      <w:pPr>
        <w:pStyle w:val="Ttulo"/>
        <w:numPr>
          <w:ilvl w:val="0"/>
          <w:numId w:val="2"/>
        </w:numPr>
        <w:ind w:right="-19"/>
        <w:jc w:val="left"/>
        <w:rPr>
          <w:rFonts w:ascii="Tahoma" w:hAnsi="Tahoma" w:cs="Tahoma"/>
          <w:sz w:val="20"/>
          <w:szCs w:val="20"/>
          <w:u w:val="none"/>
        </w:rPr>
      </w:pPr>
      <w:r>
        <w:rPr>
          <w:rFonts w:ascii="Tahoma" w:hAnsi="Tahoma" w:cs="Tahoma"/>
          <w:bCs/>
          <w:sz w:val="20"/>
          <w:szCs w:val="20"/>
          <w:u w:val="none"/>
        </w:rPr>
        <w:t>5)</w:t>
      </w:r>
      <w:r w:rsidRPr="00345419">
        <w:rPr>
          <w:rFonts w:ascii="Tahoma" w:hAnsi="Tahoma" w:cs="Tahoma"/>
          <w:bCs/>
          <w:sz w:val="20"/>
          <w:szCs w:val="20"/>
          <w:u w:val="none"/>
        </w:rPr>
        <w:t xml:space="preserve"> </w:t>
      </w:r>
      <w:r w:rsidR="00C22805">
        <w:rPr>
          <w:rFonts w:ascii="Tahoma" w:hAnsi="Tahoma" w:cs="Tahoma"/>
          <w:bCs/>
          <w:sz w:val="20"/>
          <w:szCs w:val="20"/>
          <w:u w:val="none"/>
        </w:rPr>
        <w:t xml:space="preserve">Calcular las dimensiones de una antena </w:t>
      </w:r>
      <w:proofErr w:type="spellStart"/>
      <w:r w:rsidR="00C22805">
        <w:rPr>
          <w:rFonts w:ascii="Tahoma" w:hAnsi="Tahoma" w:cs="Tahoma"/>
          <w:bCs/>
          <w:sz w:val="20"/>
          <w:szCs w:val="20"/>
          <w:u w:val="none"/>
        </w:rPr>
        <w:t>Yagi</w:t>
      </w:r>
      <w:proofErr w:type="spellEnd"/>
      <w:r w:rsidR="00C22805">
        <w:rPr>
          <w:rFonts w:ascii="Tahoma" w:hAnsi="Tahoma" w:cs="Tahoma"/>
          <w:bCs/>
          <w:sz w:val="20"/>
          <w:szCs w:val="20"/>
          <w:u w:val="none"/>
        </w:rPr>
        <w:t xml:space="preserve"> de 3 elementos para la recepción de la FM UTN (</w:t>
      </w:r>
      <w:proofErr w:type="spellStart"/>
      <w:r w:rsidR="00C22805">
        <w:rPr>
          <w:rFonts w:ascii="Tahoma" w:hAnsi="Tahoma" w:cs="Tahoma"/>
          <w:bCs/>
          <w:sz w:val="20"/>
          <w:szCs w:val="20"/>
          <w:u w:val="none"/>
        </w:rPr>
        <w:t>fc</w:t>
      </w:r>
      <w:proofErr w:type="spellEnd"/>
      <w:r w:rsidR="00C22805">
        <w:rPr>
          <w:rFonts w:ascii="Tahoma" w:hAnsi="Tahoma" w:cs="Tahoma"/>
          <w:bCs/>
          <w:sz w:val="20"/>
          <w:szCs w:val="20"/>
          <w:u w:val="none"/>
        </w:rPr>
        <w:t xml:space="preserve"> = 94,3 MHz).</w:t>
      </w:r>
    </w:p>
    <w:p w:rsidR="00A47EEA" w:rsidRDefault="00A47EEA" w:rsidP="00A47EEA">
      <w:pPr>
        <w:pStyle w:val="Textoindependiente"/>
      </w:pPr>
    </w:p>
    <w:p w:rsidR="00396C75" w:rsidRDefault="00396C75">
      <w:pPr>
        <w:pStyle w:val="Ttulo"/>
        <w:ind w:right="-675"/>
        <w:rPr>
          <w:rFonts w:ascii="Tahoma" w:hAnsi="Tahoma" w:cs="Tahoma"/>
          <w:b/>
          <w:bCs/>
          <w:color w:val="0000FF"/>
          <w:sz w:val="24"/>
        </w:rPr>
      </w:pPr>
      <w:r w:rsidRPr="00215ED3">
        <w:rPr>
          <w:rFonts w:ascii="Tahoma" w:hAnsi="Tahoma" w:cs="Tahoma"/>
          <w:b/>
          <w:bCs/>
          <w:color w:val="0000FF"/>
          <w:sz w:val="24"/>
        </w:rPr>
        <w:t>R</w:t>
      </w:r>
      <w:r w:rsidR="00A55F36">
        <w:rPr>
          <w:rFonts w:ascii="Tahoma" w:hAnsi="Tahoma" w:cs="Tahoma"/>
          <w:b/>
          <w:bCs/>
          <w:color w:val="0000FF"/>
          <w:sz w:val="24"/>
        </w:rPr>
        <w:t>espuestas</w:t>
      </w:r>
    </w:p>
    <w:p w:rsidR="00992459" w:rsidRDefault="00992459" w:rsidP="00992459">
      <w:pPr>
        <w:pStyle w:val="Subttulo"/>
      </w:pPr>
    </w:p>
    <w:p w:rsidR="00DC211C" w:rsidRDefault="00992459" w:rsidP="00992459">
      <w:pPr>
        <w:pStyle w:val="Textoindependiente"/>
        <w:numPr>
          <w:ilvl w:val="0"/>
          <w:numId w:val="15"/>
        </w:numPr>
      </w:pPr>
      <w:r>
        <w:t xml:space="preserve">Conductor </w:t>
      </w:r>
      <w:r w:rsidR="006B41DD">
        <w:t>metálico</w:t>
      </w:r>
      <w:r>
        <w:t xml:space="preserve"> diseñado para trasmitir o emitir señales </w:t>
      </w:r>
      <w:r w:rsidR="00DC211C">
        <w:t>electromagnéticas</w:t>
      </w:r>
    </w:p>
    <w:p w:rsidR="00DC211C" w:rsidRDefault="00196656" w:rsidP="00992459">
      <w:pPr>
        <w:pStyle w:val="Textoindependiente"/>
        <w:numPr>
          <w:ilvl w:val="0"/>
          <w:numId w:val="15"/>
        </w:numPr>
      </w:pPr>
      <w:r>
        <w:t xml:space="preserve"> Apertura de una línea de </w:t>
      </w:r>
      <w:r w:rsidR="00DC211C">
        <w:t>transmisión:</w:t>
      </w:r>
    </w:p>
    <w:p w:rsidR="00992459" w:rsidRDefault="00DC211C" w:rsidP="00DC211C">
      <w:pPr>
        <w:pStyle w:val="Textoindependiente"/>
        <w:ind w:left="705"/>
      </w:pPr>
      <w:r>
        <w:t xml:space="preserve">Si esta </w:t>
      </w:r>
      <w:r w:rsidR="00196656">
        <w:t xml:space="preserve"> </w:t>
      </w:r>
      <w:r>
        <w:t>terminada en circuito abierto a un λ/4</w:t>
      </w:r>
      <w:r w:rsidR="00196656">
        <w:t>, la abro y genero una antena</w:t>
      </w:r>
      <w:r>
        <w:t xml:space="preserve"> de  </w:t>
      </w:r>
      <w:r>
        <w:t>λ/2</w:t>
      </w:r>
      <w:r>
        <w:t xml:space="preserve"> (genero el dipolo de Hertz)</w:t>
      </w:r>
    </w:p>
    <w:p w:rsidR="00DC211C" w:rsidRDefault="00DC211C" w:rsidP="00DC211C">
      <w:pPr>
        <w:pStyle w:val="Textoindependiente"/>
        <w:ind w:firstLine="705"/>
      </w:pPr>
      <w:r>
        <w:t>Transductor:</w:t>
      </w:r>
    </w:p>
    <w:p w:rsidR="00DC211C" w:rsidRDefault="00DC211C" w:rsidP="00DC211C">
      <w:pPr>
        <w:pStyle w:val="Textoindependiente"/>
        <w:ind w:left="705"/>
      </w:pPr>
      <w:r>
        <w:t xml:space="preserve">Convierte la energía eléctrica del cable coaxial en energía electromagnética para que sea irradiada por la antena </w:t>
      </w:r>
    </w:p>
    <w:p w:rsidR="00DC211C" w:rsidRDefault="00404A20" w:rsidP="00DC211C">
      <w:pPr>
        <w:pStyle w:val="Textoindependiente"/>
        <w:numPr>
          <w:ilvl w:val="0"/>
          <w:numId w:val="15"/>
        </w:numPr>
      </w:pPr>
      <w:r>
        <w:t>Si, y esto se debe al teorema de reciprocidad.</w:t>
      </w:r>
    </w:p>
    <w:p w:rsidR="00404A20" w:rsidRDefault="002E1D8B" w:rsidP="00DC211C">
      <w:pPr>
        <w:pStyle w:val="Textoindependiente"/>
        <w:numPr>
          <w:ilvl w:val="0"/>
          <w:numId w:val="15"/>
        </w:numPr>
      </w:pPr>
      <w:r>
        <w:t>No es posible, ya que tiene una impedancia de 300Ω, y pa</w:t>
      </w:r>
      <w:r w:rsidR="002D1D28">
        <w:t>ra poder ver el canal 8 en la tv se va a necesitar hacer una adaptación para lograr que la señal alcance 75Ω</w:t>
      </w:r>
    </w:p>
    <w:p w:rsidR="006B41DD" w:rsidRDefault="006B41DD" w:rsidP="006B41DD">
      <w:pPr>
        <w:pStyle w:val="Textoindependiente"/>
        <w:numPr>
          <w:ilvl w:val="0"/>
          <w:numId w:val="15"/>
        </w:numPr>
      </w:pPr>
      <w:bookmarkStart w:id="0" w:name="_GoBack"/>
      <w:proofErr w:type="spellStart"/>
      <w:r>
        <w:t>Lra</w:t>
      </w:r>
      <w:proofErr w:type="spellEnd"/>
      <w:r>
        <w:t>=1,51m</w:t>
      </w:r>
    </w:p>
    <w:p w:rsidR="006B41DD" w:rsidRDefault="006B41DD" w:rsidP="006B41DD">
      <w:pPr>
        <w:pStyle w:val="Textoindependiente"/>
        <w:ind w:left="720"/>
      </w:pPr>
      <w:proofErr w:type="spellStart"/>
      <w:r>
        <w:t>Ld</w:t>
      </w:r>
      <w:proofErr w:type="spellEnd"/>
      <w:r>
        <w:t>=1,43m</w:t>
      </w:r>
    </w:p>
    <w:p w:rsidR="0077036F" w:rsidRDefault="006B41DD" w:rsidP="006B41DD">
      <w:pPr>
        <w:pStyle w:val="Textoindependiente"/>
        <w:ind w:left="720"/>
      </w:pPr>
      <w:r>
        <w:t>Lr=1,58m</w:t>
      </w:r>
    </w:p>
    <w:bookmarkEnd w:id="0"/>
    <w:p w:rsidR="0077036F" w:rsidRPr="0077036F" w:rsidRDefault="0077036F" w:rsidP="0077036F"/>
    <w:p w:rsidR="0077036F" w:rsidRPr="0077036F" w:rsidRDefault="0077036F" w:rsidP="0077036F"/>
    <w:p w:rsidR="0077036F" w:rsidRDefault="0077036F" w:rsidP="0077036F"/>
    <w:p w:rsidR="006B41DD" w:rsidRPr="0077036F" w:rsidRDefault="0077036F" w:rsidP="0077036F">
      <w:pPr>
        <w:tabs>
          <w:tab w:val="left" w:pos="7710"/>
        </w:tabs>
      </w:pPr>
      <w:r>
        <w:tab/>
      </w:r>
    </w:p>
    <w:sectPr w:rsidR="006B41DD" w:rsidRPr="0077036F" w:rsidSect="000B0E03">
      <w:headerReference w:type="default" r:id="rId8"/>
      <w:footerReference w:type="default" r:id="rId9"/>
      <w:pgSz w:w="11906" w:h="16838"/>
      <w:pgMar w:top="1174" w:right="1010" w:bottom="1474" w:left="1701" w:header="360" w:footer="1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12A" w:rsidRDefault="00D5612A">
      <w:r>
        <w:separator/>
      </w:r>
    </w:p>
  </w:endnote>
  <w:endnote w:type="continuationSeparator" w:id="0">
    <w:p w:rsidR="00D5612A" w:rsidRDefault="00D5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MS PGothic"/>
    <w:charset w:val="80"/>
    <w:family w:val="swiss"/>
    <w:pitch w:val="variable"/>
  </w:font>
  <w:font w:name="DejaVu Sans">
    <w:altName w:val="MS Mincho"/>
    <w:charset w:val="8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4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954"/>
      <w:gridCol w:w="1559"/>
      <w:gridCol w:w="1276"/>
    </w:tblGrid>
    <w:tr w:rsidR="00594ACB" w:rsidTr="00A93A0F">
      <w:tc>
        <w:tcPr>
          <w:tcW w:w="1701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Fecha:  </w:t>
          </w:r>
          <w:r w:rsidR="0077036F">
            <w:rPr>
              <w:rFonts w:ascii="Tahoma" w:hAnsi="Tahoma" w:cs="Tahoma"/>
              <w:bCs/>
              <w:sz w:val="20"/>
            </w:rPr>
            <w:t>9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77036F">
            <w:rPr>
              <w:rFonts w:ascii="Tahoma" w:hAnsi="Tahoma" w:cs="Tahoma"/>
              <w:bCs/>
              <w:sz w:val="20"/>
            </w:rPr>
            <w:t>10</w:t>
          </w:r>
          <w:r>
            <w:rPr>
              <w:rFonts w:ascii="Tahoma" w:hAnsi="Tahoma" w:cs="Tahoma"/>
              <w:bCs/>
              <w:sz w:val="20"/>
            </w:rPr>
            <w:t xml:space="preserve"> /</w:t>
          </w:r>
          <w:r w:rsidR="0077036F">
            <w:rPr>
              <w:rFonts w:ascii="Tahoma" w:hAnsi="Tahoma" w:cs="Tahoma"/>
              <w:bCs/>
              <w:sz w:val="20"/>
            </w:rPr>
            <w:t>14</w:t>
          </w:r>
        </w:p>
      </w:tc>
      <w:tc>
        <w:tcPr>
          <w:tcW w:w="5954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 xml:space="preserve">Alumno:  </w:t>
          </w:r>
          <w:r w:rsidR="0077036F">
            <w:rPr>
              <w:rFonts w:ascii="Tahoma" w:hAnsi="Tahoma" w:cs="Tahoma"/>
              <w:bCs/>
              <w:sz w:val="20"/>
            </w:rPr>
            <w:t xml:space="preserve">Sueldo Enrique       </w:t>
          </w:r>
          <w:r>
            <w:rPr>
              <w:rFonts w:ascii="Tahoma" w:hAnsi="Tahoma" w:cs="Tahoma"/>
              <w:bCs/>
              <w:sz w:val="20"/>
            </w:rPr>
            <w:t xml:space="preserve">                         DNI:</w:t>
          </w:r>
          <w:r w:rsidR="0077036F">
            <w:rPr>
              <w:rFonts w:ascii="Tahoma" w:hAnsi="Tahoma" w:cs="Tahoma"/>
              <w:bCs/>
              <w:sz w:val="20"/>
            </w:rPr>
            <w:t>38159523</w:t>
          </w:r>
        </w:p>
      </w:tc>
      <w:tc>
        <w:tcPr>
          <w:tcW w:w="1559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 w:rsidR="0077036F">
            <w:rPr>
              <w:rStyle w:val="Nmerodepgina"/>
              <w:rFonts w:ascii="Tahoma" w:hAnsi="Tahoma" w:cs="Tahoma"/>
              <w:sz w:val="20"/>
            </w:rPr>
            <w:t>62508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1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09/10/2014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mariana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1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09/10/2014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76" w:type="dxa"/>
        </w:tcPr>
        <w:p w:rsidR="00594ACB" w:rsidRDefault="00594ACB" w:rsidP="00A93A0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 xml:space="preserve">Folio:  </w:t>
          </w:r>
          <w:r w:rsidR="0077036F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Style w:val="Nmerodepgina"/>
              <w:rFonts w:ascii="Tahoma" w:hAnsi="Tahoma" w:cs="Tahoma"/>
              <w:sz w:val="20"/>
            </w:rPr>
            <w:t xml:space="preserve"> /</w:t>
          </w:r>
          <w:r w:rsidR="0077036F">
            <w:rPr>
              <w:rStyle w:val="Nmerodepgina"/>
              <w:rFonts w:ascii="Tahoma" w:hAnsi="Tahoma" w:cs="Tahoma"/>
              <w:sz w:val="20"/>
            </w:rPr>
            <w:t>1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1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09/10/2014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mariana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1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F134DA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F134DA">
            <w:rPr>
              <w:rFonts w:ascii="Tahoma" w:hAnsi="Tahoma" w:cs="Tahoma"/>
              <w:b/>
              <w:sz w:val="20"/>
            </w:rPr>
            <w:fldChar w:fldCharType="separate"/>
          </w:r>
          <w:r w:rsidR="00204E08">
            <w:rPr>
              <w:rFonts w:ascii="Tahoma" w:hAnsi="Tahoma" w:cs="Tahoma"/>
              <w:b/>
              <w:noProof/>
              <w:sz w:val="20"/>
            </w:rPr>
            <w:t>09/10/2014</w:t>
          </w:r>
          <w:r w:rsidR="00F134DA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396C75" w:rsidRDefault="00396C75">
    <w:pPr>
      <w:pStyle w:val="Piedepgina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12A" w:rsidRDefault="00D5612A">
      <w:r>
        <w:separator/>
      </w:r>
    </w:p>
  </w:footnote>
  <w:footnote w:type="continuationSeparator" w:id="0">
    <w:p w:rsidR="00D5612A" w:rsidRDefault="00D56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70" w:type="dxa"/>
      <w:tblInd w:w="-477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502"/>
      <w:gridCol w:w="2268"/>
    </w:tblGrid>
    <w:tr w:rsidR="00396C75" w:rsidTr="00594ACB">
      <w:trPr>
        <w:cantSplit/>
        <w:trHeight w:val="884"/>
      </w:trPr>
      <w:tc>
        <w:tcPr>
          <w:tcW w:w="2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396C75" w:rsidRDefault="00D5612A">
          <w:pPr>
            <w:pStyle w:val="Encabezado"/>
            <w:snapToGrid w:val="0"/>
            <w:jc w:val="center"/>
            <w:rPr>
              <w:rFonts w:ascii="Tahoma" w:hAnsi="Tahoma" w:cs="Tahoma"/>
              <w:bCs/>
              <w:sz w:val="16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1.5pt;height:34.5pt" filled="t">
                <v:fill color2="black"/>
                <v:imagedata r:id="rId1" o:title=""/>
              </v:shape>
            </w:pic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502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  <w:b/>
              <w:color w:val="0000FF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>Cátedra : “MEDIOS  DE  ENLACE”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Adjunto: Esp. Ing. Eduardo J. Menso</w:t>
          </w:r>
        </w:p>
        <w:p w:rsidR="00396C75" w:rsidRDefault="00396C75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96C75" w:rsidRDefault="00396C75">
          <w:pPr>
            <w:pStyle w:val="Encabezado"/>
            <w:snapToGrid w:val="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Curso: 3R1</w:t>
          </w:r>
        </w:p>
        <w:p w:rsidR="00396C75" w:rsidRDefault="00396C75" w:rsidP="00F62F79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Ciclo: 201</w:t>
          </w:r>
          <w:r w:rsidR="00F62F79">
            <w:rPr>
              <w:rFonts w:ascii="Tahoma" w:hAnsi="Tahoma" w:cs="Tahoma"/>
            </w:rPr>
            <w:t>4</w:t>
          </w:r>
        </w:p>
      </w:tc>
    </w:tr>
  </w:tbl>
  <w:p w:rsidR="00396C75" w:rsidRDefault="00396C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5"/>
    <w:lvl w:ilvl="0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545"/>
        </w:tabs>
        <w:ind w:left="1545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905"/>
        </w:tabs>
        <w:ind w:left="1905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2265"/>
        </w:tabs>
        <w:ind w:left="2265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625"/>
        </w:tabs>
        <w:ind w:left="2625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985"/>
        </w:tabs>
        <w:ind w:left="2985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3345"/>
        </w:tabs>
        <w:ind w:left="3345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705"/>
        </w:tabs>
        <w:ind w:left="3705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4065"/>
        </w:tabs>
        <w:ind w:left="4065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4425"/>
        </w:tabs>
        <w:ind w:left="4425" w:hanging="360"/>
      </w:pPr>
      <w:rPr>
        <w:rFonts w:ascii="OpenSymbol" w:hAnsi="OpenSymbol"/>
      </w:rPr>
    </w:lvl>
  </w:abstractNum>
  <w:abstractNum w:abstractNumId="5">
    <w:nsid w:val="0EF45F2F"/>
    <w:multiLevelType w:val="hybridMultilevel"/>
    <w:tmpl w:val="64F0AAF0"/>
    <w:lvl w:ilvl="0" w:tplc="32A4201E">
      <w:start w:val="1"/>
      <w:numFmt w:val="bullet"/>
      <w:lvlText w:val=""/>
      <w:lvlJc w:val="left"/>
      <w:pPr>
        <w:ind w:left="1065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1005049"/>
    <w:multiLevelType w:val="hybridMultilevel"/>
    <w:tmpl w:val="250EF3CC"/>
    <w:lvl w:ilvl="0" w:tplc="F3129442">
      <w:start w:val="1"/>
      <w:numFmt w:val="decimal"/>
      <w:lvlText w:val="%1)"/>
      <w:lvlJc w:val="left"/>
      <w:pPr>
        <w:ind w:left="106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7">
    <w:nsid w:val="2BFE7721"/>
    <w:multiLevelType w:val="hybridMultilevel"/>
    <w:tmpl w:val="B834327E"/>
    <w:lvl w:ilvl="0" w:tplc="29EA438C">
      <w:start w:val="14"/>
      <w:numFmt w:val="bullet"/>
      <w:lvlText w:val="-"/>
      <w:lvlJc w:val="left"/>
      <w:pPr>
        <w:ind w:left="2100" w:hanging="360"/>
      </w:pPr>
      <w:rPr>
        <w:rFonts w:ascii="Tahoma" w:eastAsia="Times New Roman" w:hAnsi="Tahoma" w:cs="Tahoma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3BCA7078"/>
    <w:multiLevelType w:val="hybridMultilevel"/>
    <w:tmpl w:val="B1348FFA"/>
    <w:lvl w:ilvl="0" w:tplc="7E0E629E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F432F4"/>
    <w:multiLevelType w:val="hybridMultilevel"/>
    <w:tmpl w:val="B1B4F1DC"/>
    <w:lvl w:ilvl="0" w:tplc="F1701040">
      <w:numFmt w:val="bullet"/>
      <w:lvlText w:val=""/>
      <w:lvlJc w:val="left"/>
      <w:pPr>
        <w:ind w:left="1380" w:hanging="360"/>
      </w:pPr>
      <w:rPr>
        <w:rFonts w:ascii="Symbol" w:eastAsia="Times New Roman" w:hAnsi="Symbol" w:cs="Tahoma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>
    <w:nsid w:val="53C16D41"/>
    <w:multiLevelType w:val="hybridMultilevel"/>
    <w:tmpl w:val="51AA5E00"/>
    <w:lvl w:ilvl="0" w:tplc="A5B0EAC0">
      <w:numFmt w:val="bullet"/>
      <w:lvlText w:val="-"/>
      <w:lvlJc w:val="left"/>
      <w:pPr>
        <w:ind w:left="1995" w:hanging="360"/>
      </w:pPr>
      <w:rPr>
        <w:rFonts w:ascii="Tahoma" w:eastAsia="Times New Roman" w:hAnsi="Tahoma" w:cs="Times New Roman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1612B8"/>
    <w:multiLevelType w:val="hybridMultilevel"/>
    <w:tmpl w:val="DD92DC64"/>
    <w:lvl w:ilvl="0" w:tplc="41EC63D8">
      <w:start w:val="1"/>
      <w:numFmt w:val="bullet"/>
      <w:lvlText w:val=""/>
      <w:lvlJc w:val="left"/>
      <w:pPr>
        <w:ind w:left="-180" w:hanging="360"/>
      </w:pPr>
      <w:rPr>
        <w:rFonts w:ascii="Wingdings" w:eastAsia="Times New Roman" w:hAnsi="Wingdings" w:cs="Tahoma" w:hint="default"/>
      </w:rPr>
    </w:lvl>
    <w:lvl w:ilvl="1" w:tplc="2C0A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>
    <w:nsid w:val="7F7B6D85"/>
    <w:multiLevelType w:val="hybridMultilevel"/>
    <w:tmpl w:val="849025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6E4B"/>
    <w:rsid w:val="00007B20"/>
    <w:rsid w:val="00034543"/>
    <w:rsid w:val="000602DC"/>
    <w:rsid w:val="000B0E03"/>
    <w:rsid w:val="000D136F"/>
    <w:rsid w:val="00162AEA"/>
    <w:rsid w:val="00190FD6"/>
    <w:rsid w:val="00196656"/>
    <w:rsid w:val="00204E08"/>
    <w:rsid w:val="00215ED3"/>
    <w:rsid w:val="00235678"/>
    <w:rsid w:val="002748E7"/>
    <w:rsid w:val="002D1D28"/>
    <w:rsid w:val="002D23A9"/>
    <w:rsid w:val="002E1D8B"/>
    <w:rsid w:val="002F0DBE"/>
    <w:rsid w:val="00306C91"/>
    <w:rsid w:val="003236FE"/>
    <w:rsid w:val="00343CE4"/>
    <w:rsid w:val="00345419"/>
    <w:rsid w:val="0037550C"/>
    <w:rsid w:val="00396C75"/>
    <w:rsid w:val="003C7140"/>
    <w:rsid w:val="00404A20"/>
    <w:rsid w:val="004475B7"/>
    <w:rsid w:val="00460018"/>
    <w:rsid w:val="004B4D6B"/>
    <w:rsid w:val="004B5BE1"/>
    <w:rsid w:val="004C1B4E"/>
    <w:rsid w:val="004C7A8A"/>
    <w:rsid w:val="00522514"/>
    <w:rsid w:val="00574CB9"/>
    <w:rsid w:val="00590DD6"/>
    <w:rsid w:val="00592DE4"/>
    <w:rsid w:val="005945CC"/>
    <w:rsid w:val="00594ACB"/>
    <w:rsid w:val="005A2013"/>
    <w:rsid w:val="005B3367"/>
    <w:rsid w:val="005B4662"/>
    <w:rsid w:val="005C7D62"/>
    <w:rsid w:val="005F208F"/>
    <w:rsid w:val="0067439E"/>
    <w:rsid w:val="00695047"/>
    <w:rsid w:val="006B41DD"/>
    <w:rsid w:val="006D4A61"/>
    <w:rsid w:val="00701D84"/>
    <w:rsid w:val="007516A4"/>
    <w:rsid w:val="0077036F"/>
    <w:rsid w:val="00793916"/>
    <w:rsid w:val="007E10BB"/>
    <w:rsid w:val="007F3F24"/>
    <w:rsid w:val="007F6501"/>
    <w:rsid w:val="00820C8A"/>
    <w:rsid w:val="00833415"/>
    <w:rsid w:val="0084215A"/>
    <w:rsid w:val="00852C4E"/>
    <w:rsid w:val="0089212F"/>
    <w:rsid w:val="008C40CD"/>
    <w:rsid w:val="00907234"/>
    <w:rsid w:val="00910B4D"/>
    <w:rsid w:val="009216AE"/>
    <w:rsid w:val="00965854"/>
    <w:rsid w:val="009670A4"/>
    <w:rsid w:val="00992459"/>
    <w:rsid w:val="00993634"/>
    <w:rsid w:val="0099508C"/>
    <w:rsid w:val="00A26880"/>
    <w:rsid w:val="00A32506"/>
    <w:rsid w:val="00A47EEA"/>
    <w:rsid w:val="00A55F36"/>
    <w:rsid w:val="00A75B3A"/>
    <w:rsid w:val="00A82C8F"/>
    <w:rsid w:val="00AC003A"/>
    <w:rsid w:val="00B06E4B"/>
    <w:rsid w:val="00B74A5E"/>
    <w:rsid w:val="00BB0C4C"/>
    <w:rsid w:val="00BC6C69"/>
    <w:rsid w:val="00C0204B"/>
    <w:rsid w:val="00C22805"/>
    <w:rsid w:val="00CF0C2F"/>
    <w:rsid w:val="00CF7918"/>
    <w:rsid w:val="00D0356A"/>
    <w:rsid w:val="00D325CE"/>
    <w:rsid w:val="00D5612A"/>
    <w:rsid w:val="00D648DE"/>
    <w:rsid w:val="00D65F41"/>
    <w:rsid w:val="00D75ED1"/>
    <w:rsid w:val="00D76EB5"/>
    <w:rsid w:val="00DC211C"/>
    <w:rsid w:val="00DC567E"/>
    <w:rsid w:val="00DC70D8"/>
    <w:rsid w:val="00DF06A4"/>
    <w:rsid w:val="00E0088A"/>
    <w:rsid w:val="00E6593A"/>
    <w:rsid w:val="00ED0AA8"/>
    <w:rsid w:val="00EF01F5"/>
    <w:rsid w:val="00F0716D"/>
    <w:rsid w:val="00F134DA"/>
    <w:rsid w:val="00F53798"/>
    <w:rsid w:val="00F61D9B"/>
    <w:rsid w:val="00F62F79"/>
    <w:rsid w:val="00F866A9"/>
    <w:rsid w:val="00FA19C5"/>
    <w:rsid w:val="00FC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0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iPriority="0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B0E03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0B0E03"/>
    <w:pPr>
      <w:keepNext/>
      <w:tabs>
        <w:tab w:val="num" w:pos="432"/>
      </w:tabs>
      <w:ind w:left="432" w:hanging="432"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0B0E03"/>
    <w:pPr>
      <w:keepNext/>
      <w:tabs>
        <w:tab w:val="num" w:pos="576"/>
      </w:tabs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0B0E03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link w:val="Ttulo4Car"/>
    <w:uiPriority w:val="99"/>
    <w:qFormat/>
    <w:rsid w:val="000B0E03"/>
    <w:pPr>
      <w:keepNext/>
      <w:tabs>
        <w:tab w:val="num" w:pos="864"/>
      </w:tabs>
      <w:ind w:left="864" w:hanging="864"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link w:val="Ttulo5Car"/>
    <w:uiPriority w:val="99"/>
    <w:qFormat/>
    <w:rsid w:val="000B0E03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link w:val="Ttulo6Car"/>
    <w:uiPriority w:val="99"/>
    <w:qFormat/>
    <w:rsid w:val="000B0E03"/>
    <w:pPr>
      <w:keepNext/>
      <w:tabs>
        <w:tab w:val="num" w:pos="1152"/>
      </w:tabs>
      <w:ind w:left="1152" w:hanging="1152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9"/>
    <w:qFormat/>
    <w:rsid w:val="000B0E03"/>
    <w:pPr>
      <w:keepNext/>
      <w:tabs>
        <w:tab w:val="num" w:pos="1296"/>
      </w:tabs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0B0E03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1440"/>
      </w:tabs>
      <w:ind w:left="1440" w:hanging="1440"/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link w:val="Ttulo9Car"/>
    <w:uiPriority w:val="99"/>
    <w:qFormat/>
    <w:rsid w:val="000B0E03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0A1D19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Ttulo2Car">
    <w:name w:val="Título 2 Car"/>
    <w:link w:val="Ttulo2"/>
    <w:uiPriority w:val="9"/>
    <w:semiHidden/>
    <w:rsid w:val="000A1D19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Ttulo3Car">
    <w:name w:val="Título 3 Car"/>
    <w:link w:val="Ttulo3"/>
    <w:uiPriority w:val="9"/>
    <w:semiHidden/>
    <w:rsid w:val="000A1D19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Ttulo4Car">
    <w:name w:val="Título 4 Car"/>
    <w:link w:val="Ttulo4"/>
    <w:uiPriority w:val="9"/>
    <w:semiHidden/>
    <w:rsid w:val="000A1D1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customStyle="1" w:styleId="Ttulo5Car">
    <w:name w:val="Título 5 Car"/>
    <w:link w:val="Ttulo5"/>
    <w:uiPriority w:val="9"/>
    <w:semiHidden/>
    <w:rsid w:val="000A1D1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">
    <w:name w:val="Título 6 Car"/>
    <w:link w:val="Ttulo6"/>
    <w:uiPriority w:val="9"/>
    <w:semiHidden/>
    <w:rsid w:val="000A1D19"/>
    <w:rPr>
      <w:rFonts w:ascii="Calibri" w:eastAsia="Times New Roman" w:hAnsi="Calibri" w:cs="Times New Roman"/>
      <w:b/>
      <w:bCs/>
      <w:lang w:eastAsia="ar-SA"/>
    </w:rPr>
  </w:style>
  <w:style w:type="character" w:customStyle="1" w:styleId="Ttulo7Car">
    <w:name w:val="Título 7 Car"/>
    <w:link w:val="Ttulo7"/>
    <w:uiPriority w:val="9"/>
    <w:semiHidden/>
    <w:rsid w:val="000A1D19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">
    <w:name w:val="Título 8 Car"/>
    <w:link w:val="Ttulo8"/>
    <w:uiPriority w:val="9"/>
    <w:semiHidden/>
    <w:rsid w:val="000A1D19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">
    <w:name w:val="Título 9 Car"/>
    <w:link w:val="Ttulo9"/>
    <w:uiPriority w:val="9"/>
    <w:semiHidden/>
    <w:rsid w:val="000A1D19"/>
    <w:rPr>
      <w:rFonts w:ascii="Cambria" w:eastAsia="Times New Roman" w:hAnsi="Cambria" w:cs="Times New Roman"/>
      <w:lang w:eastAsia="ar-SA"/>
    </w:rPr>
  </w:style>
  <w:style w:type="character" w:customStyle="1" w:styleId="WW8Num2z0">
    <w:name w:val="WW8Num2z0"/>
    <w:uiPriority w:val="99"/>
    <w:rsid w:val="000B0E03"/>
    <w:rPr>
      <w:rFonts w:ascii="Wingdings" w:hAnsi="Wingdings"/>
    </w:rPr>
  </w:style>
  <w:style w:type="character" w:customStyle="1" w:styleId="WW8Num2z1">
    <w:name w:val="WW8Num2z1"/>
    <w:uiPriority w:val="99"/>
    <w:rsid w:val="000B0E03"/>
    <w:rPr>
      <w:rFonts w:ascii="Courier New" w:hAnsi="Courier New"/>
    </w:rPr>
  </w:style>
  <w:style w:type="character" w:customStyle="1" w:styleId="WW8Num2z2">
    <w:name w:val="WW8Num2z2"/>
    <w:uiPriority w:val="99"/>
    <w:rsid w:val="000B0E03"/>
    <w:rPr>
      <w:rFonts w:ascii="Wingdings" w:hAnsi="Wingdings"/>
    </w:rPr>
  </w:style>
  <w:style w:type="character" w:customStyle="1" w:styleId="WW8Num2z3">
    <w:name w:val="WW8Num2z3"/>
    <w:uiPriority w:val="99"/>
    <w:rsid w:val="000B0E03"/>
    <w:rPr>
      <w:rFonts w:ascii="Symbol" w:hAnsi="Symbol"/>
    </w:rPr>
  </w:style>
  <w:style w:type="character" w:customStyle="1" w:styleId="WW8Num3z0">
    <w:name w:val="WW8Num3z0"/>
    <w:uiPriority w:val="99"/>
    <w:rsid w:val="000B0E03"/>
    <w:rPr>
      <w:rFonts w:ascii="Tahoma" w:hAnsi="Tahoma"/>
    </w:rPr>
  </w:style>
  <w:style w:type="character" w:customStyle="1" w:styleId="WW8Num3z1">
    <w:name w:val="WW8Num3z1"/>
    <w:uiPriority w:val="99"/>
    <w:rsid w:val="000B0E03"/>
    <w:rPr>
      <w:rFonts w:ascii="Courier New" w:hAnsi="Courier New"/>
    </w:rPr>
  </w:style>
  <w:style w:type="character" w:customStyle="1" w:styleId="WW8Num3z2">
    <w:name w:val="WW8Num3z2"/>
    <w:uiPriority w:val="99"/>
    <w:rsid w:val="000B0E03"/>
    <w:rPr>
      <w:rFonts w:ascii="Wingdings" w:hAnsi="Wingdings"/>
    </w:rPr>
  </w:style>
  <w:style w:type="character" w:customStyle="1" w:styleId="WW8Num3z3">
    <w:name w:val="WW8Num3z3"/>
    <w:uiPriority w:val="99"/>
    <w:rsid w:val="000B0E03"/>
    <w:rPr>
      <w:rFonts w:ascii="Symbol" w:hAnsi="Symbol"/>
    </w:rPr>
  </w:style>
  <w:style w:type="character" w:customStyle="1" w:styleId="WW8Num4z0">
    <w:name w:val="WW8Num4z0"/>
    <w:uiPriority w:val="99"/>
    <w:rsid w:val="000B0E03"/>
    <w:rPr>
      <w:rFonts w:ascii="Times New Roman" w:hAnsi="Times New Roman"/>
    </w:rPr>
  </w:style>
  <w:style w:type="character" w:customStyle="1" w:styleId="WW8Num4z1">
    <w:name w:val="WW8Num4z1"/>
    <w:uiPriority w:val="99"/>
    <w:rsid w:val="000B0E03"/>
    <w:rPr>
      <w:rFonts w:ascii="Courier New" w:hAnsi="Courier New"/>
    </w:rPr>
  </w:style>
  <w:style w:type="character" w:customStyle="1" w:styleId="WW8Num4z2">
    <w:name w:val="WW8Num4z2"/>
    <w:uiPriority w:val="99"/>
    <w:rsid w:val="000B0E03"/>
    <w:rPr>
      <w:rFonts w:ascii="Wingdings" w:hAnsi="Wingdings"/>
    </w:rPr>
  </w:style>
  <w:style w:type="character" w:customStyle="1" w:styleId="WW8Num4z3">
    <w:name w:val="WW8Num4z3"/>
    <w:uiPriority w:val="99"/>
    <w:rsid w:val="000B0E03"/>
    <w:rPr>
      <w:rFonts w:ascii="Symbol" w:hAnsi="Symbol"/>
    </w:rPr>
  </w:style>
  <w:style w:type="character" w:customStyle="1" w:styleId="WW8Num5z0">
    <w:name w:val="WW8Num5z0"/>
    <w:uiPriority w:val="99"/>
    <w:rsid w:val="000B0E03"/>
    <w:rPr>
      <w:rFonts w:ascii="Symbol" w:hAnsi="Symbol"/>
    </w:rPr>
  </w:style>
  <w:style w:type="character" w:customStyle="1" w:styleId="WW8Num5z1">
    <w:name w:val="WW8Num5z1"/>
    <w:uiPriority w:val="99"/>
    <w:rsid w:val="000B0E03"/>
    <w:rPr>
      <w:rFonts w:ascii="Courier New" w:hAnsi="Courier New"/>
    </w:rPr>
  </w:style>
  <w:style w:type="character" w:customStyle="1" w:styleId="WW8Num5z2">
    <w:name w:val="WW8Num5z2"/>
    <w:uiPriority w:val="99"/>
    <w:rsid w:val="000B0E03"/>
    <w:rPr>
      <w:rFonts w:ascii="Wingdings" w:hAnsi="Wingdings"/>
    </w:rPr>
  </w:style>
  <w:style w:type="character" w:customStyle="1" w:styleId="WW8Num5z3">
    <w:name w:val="WW8Num5z3"/>
    <w:uiPriority w:val="99"/>
    <w:rsid w:val="000B0E03"/>
    <w:rPr>
      <w:rFonts w:ascii="Symbol" w:hAnsi="Symbol"/>
    </w:rPr>
  </w:style>
  <w:style w:type="character" w:customStyle="1" w:styleId="Fuentedeprrafopredeter1">
    <w:name w:val="Fuente de párrafo predeter.1"/>
    <w:uiPriority w:val="99"/>
    <w:rsid w:val="000B0E03"/>
  </w:style>
  <w:style w:type="character" w:styleId="Nmerodepgina">
    <w:name w:val="page number"/>
    <w:rsid w:val="000B0E03"/>
    <w:rPr>
      <w:rFonts w:cs="Times New Roman"/>
    </w:rPr>
  </w:style>
  <w:style w:type="character" w:styleId="Hipervnculo">
    <w:name w:val="Hyperlink"/>
    <w:uiPriority w:val="99"/>
    <w:rsid w:val="000B0E03"/>
    <w:rPr>
      <w:rFonts w:cs="Times New Roman"/>
      <w:color w:val="0000FF"/>
      <w:u w:val="single"/>
    </w:rPr>
  </w:style>
  <w:style w:type="character" w:customStyle="1" w:styleId="TextodegloboCar">
    <w:name w:val="Texto de globo Car"/>
    <w:uiPriority w:val="99"/>
    <w:rsid w:val="000B0E03"/>
    <w:rPr>
      <w:rFonts w:ascii="Tahoma" w:hAnsi="Tahoma"/>
      <w:sz w:val="16"/>
    </w:rPr>
  </w:style>
  <w:style w:type="character" w:customStyle="1" w:styleId="NumberingSymbols">
    <w:name w:val="Numbering Symbols"/>
    <w:uiPriority w:val="99"/>
    <w:rsid w:val="000B0E03"/>
  </w:style>
  <w:style w:type="character" w:customStyle="1" w:styleId="Bullets">
    <w:name w:val="Bullets"/>
    <w:uiPriority w:val="99"/>
    <w:rsid w:val="000B0E03"/>
    <w:rPr>
      <w:rFonts w:ascii="OpenSymbol" w:eastAsia="Times New Roman" w:hAnsi="OpenSymbol"/>
    </w:rPr>
  </w:style>
  <w:style w:type="paragraph" w:customStyle="1" w:styleId="Heading">
    <w:name w:val="Heading"/>
    <w:basedOn w:val="Normal"/>
    <w:next w:val="Textoindependiente"/>
    <w:uiPriority w:val="99"/>
    <w:rsid w:val="000B0E03"/>
    <w:pPr>
      <w:keepNext/>
      <w:spacing w:before="240" w:after="120"/>
    </w:pPr>
    <w:rPr>
      <w:rFonts w:ascii="Liberation Sans" w:eastAsia="Liberation Sans" w:cs="DejaVu 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0B0E03"/>
    <w:pPr>
      <w:jc w:val="both"/>
    </w:pPr>
    <w:rPr>
      <w:rFonts w:ascii="Arial" w:hAnsi="Arial" w:cs="Arial"/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semiHidden/>
    <w:rsid w:val="000A1D19"/>
    <w:rPr>
      <w:sz w:val="24"/>
      <w:szCs w:val="24"/>
      <w:lang w:eastAsia="ar-SA"/>
    </w:rPr>
  </w:style>
  <w:style w:type="paragraph" w:styleId="Lista">
    <w:name w:val="List"/>
    <w:basedOn w:val="Textoindependiente"/>
    <w:uiPriority w:val="99"/>
    <w:rsid w:val="000B0E03"/>
  </w:style>
  <w:style w:type="paragraph" w:customStyle="1" w:styleId="Epgrafe1">
    <w:name w:val="Epígrafe1"/>
    <w:basedOn w:val="Normal"/>
    <w:uiPriority w:val="99"/>
    <w:rsid w:val="000B0E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0B0E03"/>
    <w:pPr>
      <w:suppressLineNumbers/>
    </w:pPr>
  </w:style>
  <w:style w:type="paragraph" w:styleId="Encabezado">
    <w:name w:val="header"/>
    <w:basedOn w:val="Normal"/>
    <w:link w:val="EncabezadoCar"/>
    <w:uiPriority w:val="99"/>
    <w:rsid w:val="000B0E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0A1D19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rsid w:val="000B0E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0A1D19"/>
    <w:rPr>
      <w:sz w:val="24"/>
      <w:szCs w:val="24"/>
      <w:lang w:eastAsia="ar-SA"/>
    </w:rPr>
  </w:style>
  <w:style w:type="paragraph" w:customStyle="1" w:styleId="Textoindependiente21">
    <w:name w:val="Texto independiente 21"/>
    <w:basedOn w:val="Normal"/>
    <w:uiPriority w:val="99"/>
    <w:rsid w:val="000B0E03"/>
    <w:pPr>
      <w:jc w:val="center"/>
    </w:pPr>
    <w:rPr>
      <w:rFonts w:ascii="Arial" w:hAnsi="Arial" w:cs="Arial"/>
      <w:sz w:val="20"/>
    </w:rPr>
  </w:style>
  <w:style w:type="paragraph" w:customStyle="1" w:styleId="Textoindependiente31">
    <w:name w:val="Texto independiente 31"/>
    <w:basedOn w:val="Normal"/>
    <w:uiPriority w:val="99"/>
    <w:rsid w:val="000B0E0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link w:val="SangradetextonormalCar"/>
    <w:uiPriority w:val="99"/>
    <w:rsid w:val="000B0E03"/>
    <w:pPr>
      <w:ind w:firstLine="708"/>
      <w:jc w:val="both"/>
    </w:pPr>
    <w:rPr>
      <w:rFonts w:ascii="Arial" w:hAnsi="Arial" w:cs="Arial"/>
      <w:sz w:val="20"/>
      <w:szCs w:val="20"/>
    </w:rPr>
  </w:style>
  <w:style w:type="character" w:customStyle="1" w:styleId="SangradetextonormalCar">
    <w:name w:val="Sangría de texto normal Car"/>
    <w:link w:val="Sangradetextonormal"/>
    <w:uiPriority w:val="99"/>
    <w:semiHidden/>
    <w:rsid w:val="000A1D19"/>
    <w:rPr>
      <w:sz w:val="24"/>
      <w:szCs w:val="24"/>
      <w:lang w:eastAsia="ar-SA"/>
    </w:rPr>
  </w:style>
  <w:style w:type="paragraph" w:styleId="ndice1">
    <w:name w:val="index 1"/>
    <w:basedOn w:val="Normal"/>
    <w:next w:val="Normal"/>
    <w:uiPriority w:val="99"/>
    <w:rsid w:val="000B0E03"/>
    <w:pPr>
      <w:ind w:left="240" w:hanging="240"/>
    </w:pPr>
  </w:style>
  <w:style w:type="paragraph" w:styleId="ndice2">
    <w:name w:val="index 2"/>
    <w:basedOn w:val="Normal"/>
    <w:next w:val="Normal"/>
    <w:uiPriority w:val="99"/>
    <w:rsid w:val="000B0E03"/>
    <w:pPr>
      <w:ind w:left="480" w:hanging="240"/>
    </w:pPr>
  </w:style>
  <w:style w:type="paragraph" w:styleId="ndice3">
    <w:name w:val="index 3"/>
    <w:basedOn w:val="Normal"/>
    <w:next w:val="Normal"/>
    <w:uiPriority w:val="99"/>
    <w:rsid w:val="000B0E03"/>
    <w:pPr>
      <w:ind w:left="720" w:hanging="240"/>
    </w:pPr>
  </w:style>
  <w:style w:type="paragraph" w:customStyle="1" w:styleId="ndice41">
    <w:name w:val="Índice 41"/>
    <w:basedOn w:val="Normal"/>
    <w:next w:val="Normal"/>
    <w:uiPriority w:val="99"/>
    <w:rsid w:val="000B0E03"/>
    <w:pPr>
      <w:ind w:left="960" w:hanging="240"/>
    </w:pPr>
  </w:style>
  <w:style w:type="paragraph" w:customStyle="1" w:styleId="ndice51">
    <w:name w:val="Índice 51"/>
    <w:basedOn w:val="Normal"/>
    <w:next w:val="Normal"/>
    <w:uiPriority w:val="99"/>
    <w:rsid w:val="000B0E03"/>
    <w:pPr>
      <w:ind w:left="1200" w:hanging="240"/>
    </w:pPr>
  </w:style>
  <w:style w:type="paragraph" w:customStyle="1" w:styleId="ndice61">
    <w:name w:val="Índice 61"/>
    <w:basedOn w:val="Normal"/>
    <w:next w:val="Normal"/>
    <w:uiPriority w:val="99"/>
    <w:rsid w:val="000B0E03"/>
    <w:pPr>
      <w:ind w:left="1440" w:hanging="240"/>
    </w:pPr>
  </w:style>
  <w:style w:type="paragraph" w:customStyle="1" w:styleId="ndice71">
    <w:name w:val="Índice 71"/>
    <w:basedOn w:val="Normal"/>
    <w:next w:val="Normal"/>
    <w:uiPriority w:val="99"/>
    <w:rsid w:val="000B0E03"/>
    <w:pPr>
      <w:ind w:left="1680" w:hanging="240"/>
    </w:pPr>
  </w:style>
  <w:style w:type="paragraph" w:customStyle="1" w:styleId="ndice81">
    <w:name w:val="Índice 81"/>
    <w:basedOn w:val="Normal"/>
    <w:next w:val="Normal"/>
    <w:uiPriority w:val="99"/>
    <w:rsid w:val="000B0E03"/>
    <w:pPr>
      <w:ind w:left="1920" w:hanging="240"/>
    </w:pPr>
  </w:style>
  <w:style w:type="paragraph" w:customStyle="1" w:styleId="ndice91">
    <w:name w:val="Índice 91"/>
    <w:basedOn w:val="Normal"/>
    <w:next w:val="Normal"/>
    <w:uiPriority w:val="99"/>
    <w:rsid w:val="000B0E03"/>
    <w:pPr>
      <w:ind w:left="2160" w:hanging="240"/>
    </w:pPr>
  </w:style>
  <w:style w:type="paragraph" w:styleId="Ttulodendice">
    <w:name w:val="index heading"/>
    <w:basedOn w:val="Normal"/>
    <w:next w:val="ndice1"/>
    <w:uiPriority w:val="99"/>
    <w:rsid w:val="000B0E03"/>
  </w:style>
  <w:style w:type="paragraph" w:customStyle="1" w:styleId="Sangra2detindependiente1">
    <w:name w:val="Sangría 2 de t. independiente1"/>
    <w:basedOn w:val="Normal"/>
    <w:uiPriority w:val="99"/>
    <w:rsid w:val="000B0E0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customStyle="1" w:styleId="Sangra3detindependiente1">
    <w:name w:val="Sangría 3 de t. independiente1"/>
    <w:basedOn w:val="Normal"/>
    <w:uiPriority w:val="99"/>
    <w:rsid w:val="000B0E0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next w:val="Subttulo"/>
    <w:link w:val="TtuloCar"/>
    <w:uiPriority w:val="99"/>
    <w:qFormat/>
    <w:rsid w:val="000B0E03"/>
    <w:pPr>
      <w:jc w:val="center"/>
    </w:pPr>
    <w:rPr>
      <w:rFonts w:ascii="Comic Sans MS" w:hAnsi="Comic Sans MS"/>
      <w:sz w:val="28"/>
      <w:u w:val="single"/>
    </w:rPr>
  </w:style>
  <w:style w:type="character" w:customStyle="1" w:styleId="TtuloCar">
    <w:name w:val="Título Car"/>
    <w:link w:val="Ttulo"/>
    <w:uiPriority w:val="99"/>
    <w:rsid w:val="000A1D19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Subttulo">
    <w:name w:val="Subtitle"/>
    <w:basedOn w:val="Heading"/>
    <w:next w:val="Textoindependiente"/>
    <w:link w:val="SubttuloCar"/>
    <w:uiPriority w:val="99"/>
    <w:qFormat/>
    <w:rsid w:val="000B0E03"/>
    <w:pPr>
      <w:jc w:val="center"/>
    </w:pPr>
    <w:rPr>
      <w:i/>
      <w:iCs/>
    </w:rPr>
  </w:style>
  <w:style w:type="character" w:customStyle="1" w:styleId="SubttuloCar">
    <w:name w:val="Subtítulo Car"/>
    <w:link w:val="Subttulo"/>
    <w:uiPriority w:val="11"/>
    <w:rsid w:val="000A1D19"/>
    <w:rPr>
      <w:rFonts w:ascii="Cambria" w:eastAsia="Times New Roman" w:hAnsi="Cambria" w:cs="Times New Roman"/>
      <w:sz w:val="24"/>
      <w:szCs w:val="24"/>
      <w:lang w:eastAsia="ar-SA"/>
    </w:rPr>
  </w:style>
  <w:style w:type="paragraph" w:styleId="Textodeglobo">
    <w:name w:val="Balloon Text"/>
    <w:basedOn w:val="Normal"/>
    <w:link w:val="TextodegloboCar1"/>
    <w:uiPriority w:val="99"/>
    <w:rsid w:val="000B0E03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link w:val="Textodeglobo"/>
    <w:uiPriority w:val="99"/>
    <w:semiHidden/>
    <w:rsid w:val="000A1D19"/>
    <w:rPr>
      <w:sz w:val="0"/>
      <w:szCs w:val="0"/>
      <w:lang w:eastAsia="ar-SA"/>
    </w:rPr>
  </w:style>
  <w:style w:type="paragraph" w:customStyle="1" w:styleId="TableContents">
    <w:name w:val="Table Contents"/>
    <w:basedOn w:val="Normal"/>
    <w:uiPriority w:val="99"/>
    <w:rsid w:val="000B0E03"/>
    <w:pPr>
      <w:suppressLineNumbers/>
    </w:pPr>
  </w:style>
  <w:style w:type="paragraph" w:customStyle="1" w:styleId="TableHeading">
    <w:name w:val="Table Heading"/>
    <w:basedOn w:val="TableContents"/>
    <w:uiPriority w:val="99"/>
    <w:rsid w:val="000B0E03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Windows XP Colossus Edition 2 Reloaded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creator>mariana</dc:creator>
  <cp:lastModifiedBy>Luffi</cp:lastModifiedBy>
  <cp:revision>10</cp:revision>
  <cp:lastPrinted>2014-10-09T22:27:00Z</cp:lastPrinted>
  <dcterms:created xsi:type="dcterms:W3CDTF">2014-10-06T11:03:00Z</dcterms:created>
  <dcterms:modified xsi:type="dcterms:W3CDTF">2014-10-09T22:38:00Z</dcterms:modified>
</cp:coreProperties>
</file>